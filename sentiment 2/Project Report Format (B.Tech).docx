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66" w:rsidRDefault="00891DA9">
      <w:pPr>
        <w:spacing w:before="67"/>
        <w:ind w:left="4663" w:right="4656"/>
        <w:jc w:val="center"/>
        <w:rPr>
          <w:sz w:val="32"/>
          <w:szCs w:val="32"/>
        </w:rPr>
      </w:pPr>
      <w:r>
        <w:pict>
          <v:group id="_x0000_s1033" style="position:absolute;left:0;text-align:left;margin-left:44.15pt;margin-top:678.95pt;width:519.3pt;height:0;z-index:-251658240;mso-position-horizontal-relative:page;mso-position-vertical-relative:page" coordorigin="883,13579" coordsize="10386,0">
            <v:shape id="_x0000_s1034" style="position:absolute;left:883;top:13579;width:10386;height:0" coordorigin="883,13579" coordsize="10386,0" path="m883,13579r10386,e" filled="f">
              <v:path arrowok="t"/>
            </v:shape>
            <w10:wrap anchorx="page" anchory="page"/>
          </v:group>
        </w:pict>
      </w:r>
      <w:r w:rsidR="004526B5">
        <w:rPr>
          <w:b/>
          <w:sz w:val="32"/>
          <w:szCs w:val="32"/>
        </w:rPr>
        <w:t>A</w:t>
      </w:r>
    </w:p>
    <w:p w:rsidR="002B6266" w:rsidRDefault="002B6266">
      <w:pPr>
        <w:spacing w:before="2" w:line="120" w:lineRule="exact"/>
        <w:rPr>
          <w:sz w:val="12"/>
          <w:szCs w:val="12"/>
        </w:rPr>
      </w:pPr>
    </w:p>
    <w:p w:rsidR="002B6266" w:rsidRDefault="004526B5">
      <w:pPr>
        <w:ind w:left="2801" w:right="2794"/>
        <w:jc w:val="center"/>
        <w:rPr>
          <w:sz w:val="32"/>
          <w:szCs w:val="32"/>
        </w:rPr>
      </w:pPr>
      <w:r>
        <w:rPr>
          <w:b/>
          <w:spacing w:val="-5"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-6"/>
          <w:sz w:val="32"/>
          <w:szCs w:val="32"/>
        </w:rPr>
        <w:t>j</w:t>
      </w:r>
      <w:r>
        <w:rPr>
          <w:b/>
          <w:spacing w:val="1"/>
          <w:sz w:val="32"/>
          <w:szCs w:val="32"/>
        </w:rPr>
        <w:t>ec</w:t>
      </w:r>
      <w:r>
        <w:rPr>
          <w:b/>
          <w:sz w:val="32"/>
          <w:szCs w:val="32"/>
        </w:rPr>
        <w:t xml:space="preserve">t </w:t>
      </w:r>
      <w:r w:rsidR="000A70DB">
        <w:rPr>
          <w:b/>
          <w:sz w:val="32"/>
          <w:szCs w:val="32"/>
        </w:rPr>
        <w:t xml:space="preserve">I/II/III </w:t>
      </w:r>
      <w:r>
        <w:rPr>
          <w:b/>
          <w:spacing w:val="-2"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e</w:t>
      </w:r>
      <w:r>
        <w:rPr>
          <w:b/>
          <w:spacing w:val="-6"/>
          <w:sz w:val="32"/>
          <w:szCs w:val="32"/>
        </w:rPr>
        <w:t>p</w:t>
      </w:r>
      <w:r>
        <w:rPr>
          <w:b/>
          <w:spacing w:val="2"/>
          <w:sz w:val="32"/>
          <w:szCs w:val="32"/>
        </w:rPr>
        <w:t>o</w:t>
      </w:r>
      <w:r>
        <w:rPr>
          <w:b/>
          <w:spacing w:val="1"/>
          <w:sz w:val="32"/>
          <w:szCs w:val="32"/>
        </w:rPr>
        <w:t>r</w:t>
      </w:r>
      <w:r>
        <w:rPr>
          <w:b/>
          <w:sz w:val="32"/>
          <w:szCs w:val="32"/>
        </w:rPr>
        <w:t>t</w:t>
      </w:r>
    </w:p>
    <w:p w:rsidR="002B6266" w:rsidRDefault="002B6266">
      <w:pPr>
        <w:spacing w:before="7" w:line="100" w:lineRule="exact"/>
        <w:rPr>
          <w:sz w:val="11"/>
          <w:szCs w:val="11"/>
        </w:rPr>
      </w:pPr>
    </w:p>
    <w:p w:rsidR="002B6266" w:rsidRDefault="004526B5">
      <w:pPr>
        <w:ind w:left="4552" w:right="4551"/>
        <w:jc w:val="center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On</w:t>
      </w:r>
    </w:p>
    <w:p w:rsidR="002B6266" w:rsidRDefault="002B6266">
      <w:pPr>
        <w:spacing w:before="6" w:line="140" w:lineRule="exact"/>
        <w:rPr>
          <w:sz w:val="15"/>
          <w:szCs w:val="15"/>
        </w:rPr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4526B5">
      <w:pPr>
        <w:ind w:left="3702" w:right="3696"/>
        <w:jc w:val="center"/>
        <w:rPr>
          <w:b/>
          <w:w w:val="99"/>
          <w:sz w:val="40"/>
          <w:szCs w:val="40"/>
        </w:rPr>
      </w:pPr>
      <w:r>
        <w:rPr>
          <w:b/>
          <w:spacing w:val="1"/>
          <w:sz w:val="40"/>
          <w:szCs w:val="40"/>
        </w:rPr>
        <w:t>P</w:t>
      </w:r>
      <w:r>
        <w:rPr>
          <w:b/>
          <w:sz w:val="40"/>
          <w:szCs w:val="40"/>
        </w:rPr>
        <w:t>r</w:t>
      </w:r>
      <w:r>
        <w:rPr>
          <w:b/>
          <w:spacing w:val="3"/>
          <w:sz w:val="40"/>
          <w:szCs w:val="40"/>
        </w:rPr>
        <w:t>o</w:t>
      </w:r>
      <w:r>
        <w:rPr>
          <w:b/>
          <w:spacing w:val="1"/>
          <w:sz w:val="40"/>
          <w:szCs w:val="40"/>
        </w:rPr>
        <w:t>j</w:t>
      </w:r>
      <w:r>
        <w:rPr>
          <w:b/>
          <w:sz w:val="40"/>
          <w:szCs w:val="40"/>
        </w:rPr>
        <w:t>e</w:t>
      </w:r>
      <w:r>
        <w:rPr>
          <w:b/>
          <w:spacing w:val="1"/>
          <w:sz w:val="40"/>
          <w:szCs w:val="40"/>
        </w:rPr>
        <w:t>c</w:t>
      </w:r>
      <w:r>
        <w:rPr>
          <w:b/>
          <w:sz w:val="40"/>
          <w:szCs w:val="40"/>
        </w:rPr>
        <w:t>t</w:t>
      </w:r>
      <w:r>
        <w:rPr>
          <w:b/>
          <w:spacing w:val="-10"/>
          <w:sz w:val="40"/>
          <w:szCs w:val="40"/>
        </w:rPr>
        <w:t xml:space="preserve"> </w:t>
      </w:r>
      <w:r>
        <w:rPr>
          <w:b/>
          <w:spacing w:val="-2"/>
          <w:w w:val="99"/>
          <w:sz w:val="40"/>
          <w:szCs w:val="40"/>
        </w:rPr>
        <w:t>T</w:t>
      </w:r>
      <w:r>
        <w:rPr>
          <w:b/>
          <w:w w:val="99"/>
          <w:sz w:val="40"/>
          <w:szCs w:val="40"/>
        </w:rPr>
        <w:t>i</w:t>
      </w:r>
      <w:r>
        <w:rPr>
          <w:b/>
          <w:spacing w:val="1"/>
          <w:w w:val="99"/>
          <w:sz w:val="40"/>
          <w:szCs w:val="40"/>
        </w:rPr>
        <w:t>t</w:t>
      </w:r>
      <w:r>
        <w:rPr>
          <w:b/>
          <w:w w:val="99"/>
          <w:sz w:val="40"/>
          <w:szCs w:val="40"/>
        </w:rPr>
        <w:t>le</w:t>
      </w:r>
    </w:p>
    <w:p w:rsidR="002B6266" w:rsidRDefault="000A70DB">
      <w:pPr>
        <w:spacing w:before="4" w:line="180" w:lineRule="exac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20907F" wp14:editId="37544156">
            <wp:simplePos x="0" y="0"/>
            <wp:positionH relativeFrom="column">
              <wp:posOffset>1145804</wp:posOffset>
            </wp:positionH>
            <wp:positionV relativeFrom="paragraph">
              <wp:posOffset>53257</wp:posOffset>
            </wp:positionV>
            <wp:extent cx="3940356" cy="1413163"/>
            <wp:effectExtent l="0" t="0" r="3175" b="0"/>
            <wp:wrapNone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48" cy="143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 w:rsidP="000A70DB">
      <w:pPr>
        <w:spacing w:line="200" w:lineRule="exact"/>
        <w:jc w:val="center"/>
      </w:pPr>
    </w:p>
    <w:p w:rsidR="002B6266" w:rsidRDefault="002B6266">
      <w:pPr>
        <w:spacing w:line="200" w:lineRule="exact"/>
      </w:pPr>
    </w:p>
    <w:p w:rsidR="00CF5F0B" w:rsidRDefault="00CF5F0B">
      <w:pPr>
        <w:spacing w:line="200" w:lineRule="exact"/>
      </w:pPr>
    </w:p>
    <w:p w:rsidR="00CF5F0B" w:rsidRDefault="00CF5F0B">
      <w:pPr>
        <w:spacing w:line="200" w:lineRule="exact"/>
      </w:pPr>
    </w:p>
    <w:p w:rsidR="00CF5F0B" w:rsidRDefault="00CF5F0B">
      <w:pPr>
        <w:spacing w:line="200" w:lineRule="exact"/>
      </w:pPr>
    </w:p>
    <w:p w:rsidR="00CF5F0B" w:rsidRDefault="00CF5F0B">
      <w:pPr>
        <w:spacing w:line="200" w:lineRule="exact"/>
      </w:pPr>
    </w:p>
    <w:p w:rsidR="00CF5F0B" w:rsidRDefault="00CF5F0B">
      <w:pPr>
        <w:spacing w:line="200" w:lineRule="exact"/>
      </w:pPr>
    </w:p>
    <w:p w:rsidR="00CF5F0B" w:rsidRDefault="00CF5F0B">
      <w:pPr>
        <w:spacing w:line="200" w:lineRule="exact"/>
      </w:pPr>
    </w:p>
    <w:p w:rsidR="00CF5F0B" w:rsidRDefault="00CF5F0B">
      <w:pPr>
        <w:spacing w:line="200" w:lineRule="exact"/>
      </w:pPr>
    </w:p>
    <w:p w:rsidR="00CF5F0B" w:rsidRDefault="00CF5F0B">
      <w:pPr>
        <w:spacing w:line="200" w:lineRule="exact"/>
      </w:pPr>
    </w:p>
    <w:p w:rsidR="00CF5F0B" w:rsidRDefault="00CF5F0B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4526B5">
      <w:pPr>
        <w:spacing w:line="320" w:lineRule="exact"/>
        <w:ind w:left="1835" w:right="1851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S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tt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d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f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P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</w:t>
      </w:r>
      <w:r>
        <w:rPr>
          <w:b/>
          <w:spacing w:val="4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3"/>
          <w:sz w:val="28"/>
          <w:szCs w:val="28"/>
        </w:rPr>
        <w:t>F</w:t>
      </w:r>
      <w:r>
        <w:rPr>
          <w:b/>
          <w:spacing w:val="-6"/>
          <w:sz w:val="28"/>
          <w:szCs w:val="28"/>
        </w:rPr>
        <w:t>u</w:t>
      </w:r>
      <w:r>
        <w:rPr>
          <w:b/>
          <w:sz w:val="28"/>
          <w:szCs w:val="28"/>
        </w:rPr>
        <w:t>l</w:t>
      </w:r>
      <w:r>
        <w:rPr>
          <w:b/>
          <w:spacing w:val="3"/>
          <w:sz w:val="28"/>
          <w:szCs w:val="28"/>
        </w:rPr>
        <w:t>f</w:t>
      </w:r>
      <w:r>
        <w:rPr>
          <w:b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4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6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t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-6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-4"/>
          <w:sz w:val="28"/>
          <w:szCs w:val="28"/>
        </w:rPr>
        <w:t>w</w:t>
      </w:r>
      <w:r>
        <w:rPr>
          <w:b/>
          <w:sz w:val="28"/>
          <w:szCs w:val="28"/>
        </w:rPr>
        <w:t>a</w:t>
      </w:r>
      <w:r>
        <w:rPr>
          <w:b/>
          <w:spacing w:val="6"/>
          <w:sz w:val="28"/>
          <w:szCs w:val="28"/>
        </w:rPr>
        <w:t>r</w:t>
      </w:r>
      <w:r>
        <w:rPr>
          <w:b/>
          <w:sz w:val="28"/>
          <w:szCs w:val="28"/>
        </w:rPr>
        <w:t>d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5"/>
          <w:w w:val="99"/>
          <w:sz w:val="28"/>
          <w:szCs w:val="28"/>
        </w:rPr>
        <w:t>o</w:t>
      </w:r>
      <w:r>
        <w:rPr>
          <w:b/>
          <w:w w:val="99"/>
          <w:sz w:val="28"/>
          <w:szCs w:val="28"/>
        </w:rPr>
        <w:t xml:space="preserve">f </w:t>
      </w:r>
      <w:r>
        <w:rPr>
          <w:b/>
          <w:spacing w:val="1"/>
          <w:sz w:val="28"/>
          <w:szCs w:val="28"/>
        </w:rPr>
        <w:t>B</w:t>
      </w:r>
      <w:r>
        <w:rPr>
          <w:b/>
          <w:sz w:val="28"/>
          <w:szCs w:val="28"/>
        </w:rPr>
        <w:t>a</w:t>
      </w:r>
      <w:r>
        <w:rPr>
          <w:b/>
          <w:spacing w:val="2"/>
          <w:sz w:val="28"/>
          <w:szCs w:val="28"/>
        </w:rPr>
        <w:t>c</w:t>
      </w:r>
      <w:r>
        <w:rPr>
          <w:b/>
          <w:spacing w:val="-6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4"/>
          <w:sz w:val="28"/>
          <w:szCs w:val="28"/>
        </w:rPr>
        <w:t>l</w:t>
      </w:r>
      <w:r>
        <w:rPr>
          <w:b/>
          <w:sz w:val="28"/>
          <w:szCs w:val="28"/>
        </w:rPr>
        <w:t>or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Tec</w:t>
      </w:r>
      <w:r>
        <w:rPr>
          <w:b/>
          <w:spacing w:val="-1"/>
          <w:sz w:val="28"/>
          <w:szCs w:val="28"/>
        </w:rPr>
        <w:t>hn</w:t>
      </w:r>
      <w:r>
        <w:rPr>
          <w:b/>
          <w:sz w:val="28"/>
          <w:szCs w:val="28"/>
        </w:rPr>
        <w:t>o</w:t>
      </w:r>
      <w:r>
        <w:rPr>
          <w:b/>
          <w:spacing w:val="4"/>
          <w:sz w:val="28"/>
          <w:szCs w:val="28"/>
        </w:rPr>
        <w:t>l</w:t>
      </w:r>
      <w:r>
        <w:rPr>
          <w:b/>
          <w:sz w:val="28"/>
          <w:szCs w:val="28"/>
        </w:rPr>
        <w:t>ogy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(</w:t>
      </w:r>
      <w:proofErr w:type="spellStart"/>
      <w:r>
        <w:rPr>
          <w:b/>
          <w:spacing w:val="1"/>
          <w:sz w:val="28"/>
          <w:szCs w:val="28"/>
        </w:rPr>
        <w:t>B</w:t>
      </w:r>
      <w:r>
        <w:rPr>
          <w:b/>
          <w:spacing w:val="2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Tec</w:t>
      </w:r>
      <w:r>
        <w:rPr>
          <w:b/>
          <w:spacing w:val="-1"/>
          <w:sz w:val="28"/>
          <w:szCs w:val="28"/>
        </w:rPr>
        <w:t>h</w:t>
      </w:r>
      <w:proofErr w:type="spellEnd"/>
      <w:r>
        <w:rPr>
          <w:b/>
          <w:sz w:val="28"/>
          <w:szCs w:val="28"/>
        </w:rPr>
        <w:t>)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 xml:space="preserve">n </w:t>
      </w:r>
      <w:r>
        <w:rPr>
          <w:b/>
          <w:w w:val="99"/>
          <w:sz w:val="28"/>
          <w:szCs w:val="28"/>
        </w:rPr>
        <w:t>CS</w:t>
      </w:r>
      <w:r>
        <w:rPr>
          <w:b/>
          <w:spacing w:val="6"/>
          <w:w w:val="99"/>
          <w:sz w:val="28"/>
          <w:szCs w:val="28"/>
        </w:rPr>
        <w:t>E</w:t>
      </w:r>
      <w:r>
        <w:rPr>
          <w:b/>
          <w:w w:val="99"/>
          <w:sz w:val="28"/>
          <w:szCs w:val="28"/>
        </w:rPr>
        <w:t xml:space="preserve"> </w:t>
      </w:r>
      <w:r>
        <w:rPr>
          <w:b/>
          <w:spacing w:val="4"/>
          <w:sz w:val="28"/>
          <w:szCs w:val="28"/>
        </w:rPr>
        <w:t>K</w:t>
      </w:r>
      <w:r>
        <w:rPr>
          <w:b/>
          <w:spacing w:val="-6"/>
          <w:sz w:val="28"/>
          <w:szCs w:val="28"/>
        </w:rPr>
        <w:t>u</w:t>
      </w:r>
      <w:r>
        <w:rPr>
          <w:b/>
          <w:spacing w:val="6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u</w:t>
      </w:r>
      <w:r>
        <w:rPr>
          <w:b/>
          <w:spacing w:val="-6"/>
          <w:sz w:val="28"/>
          <w:szCs w:val="28"/>
        </w:rPr>
        <w:t>k</w:t>
      </w:r>
      <w:r>
        <w:rPr>
          <w:b/>
          <w:spacing w:val="7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-14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U</w:t>
      </w:r>
      <w:r>
        <w:rPr>
          <w:b/>
          <w:spacing w:val="-6"/>
          <w:sz w:val="28"/>
          <w:szCs w:val="28"/>
        </w:rPr>
        <w:t>n</w:t>
      </w:r>
      <w:r>
        <w:rPr>
          <w:b/>
          <w:spacing w:val="4"/>
          <w:sz w:val="28"/>
          <w:szCs w:val="28"/>
        </w:rPr>
        <w:t>i</w:t>
      </w:r>
      <w:r>
        <w:rPr>
          <w:b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er</w:t>
      </w:r>
      <w:r>
        <w:rPr>
          <w:b/>
          <w:spacing w:val="2"/>
          <w:sz w:val="28"/>
          <w:szCs w:val="28"/>
        </w:rPr>
        <w:t>s</w:t>
      </w:r>
      <w:r>
        <w:rPr>
          <w:b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y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4"/>
          <w:w w:val="99"/>
          <w:sz w:val="28"/>
          <w:szCs w:val="28"/>
        </w:rPr>
        <w:t>K</w:t>
      </w:r>
      <w:r>
        <w:rPr>
          <w:b/>
          <w:spacing w:val="-6"/>
          <w:w w:val="99"/>
          <w:sz w:val="28"/>
          <w:szCs w:val="28"/>
        </w:rPr>
        <w:t>u</w:t>
      </w:r>
      <w:r>
        <w:rPr>
          <w:b/>
          <w:spacing w:val="6"/>
          <w:w w:val="99"/>
          <w:sz w:val="28"/>
          <w:szCs w:val="28"/>
        </w:rPr>
        <w:t>r</w:t>
      </w:r>
      <w:r>
        <w:rPr>
          <w:b/>
          <w:spacing w:val="-1"/>
          <w:w w:val="99"/>
          <w:sz w:val="28"/>
          <w:szCs w:val="28"/>
        </w:rPr>
        <w:t>uk</w:t>
      </w:r>
      <w:r>
        <w:rPr>
          <w:b/>
          <w:spacing w:val="7"/>
          <w:w w:val="99"/>
          <w:sz w:val="28"/>
          <w:szCs w:val="28"/>
        </w:rPr>
        <w:t>s</w:t>
      </w:r>
      <w:r>
        <w:rPr>
          <w:b/>
          <w:spacing w:val="-6"/>
          <w:w w:val="99"/>
          <w:sz w:val="28"/>
          <w:szCs w:val="28"/>
        </w:rPr>
        <w:t>h</w:t>
      </w:r>
      <w:r>
        <w:rPr>
          <w:b/>
          <w:spacing w:val="1"/>
          <w:w w:val="99"/>
          <w:sz w:val="28"/>
          <w:szCs w:val="28"/>
        </w:rPr>
        <w:t>e</w:t>
      </w:r>
      <w:r>
        <w:rPr>
          <w:b/>
          <w:spacing w:val="-1"/>
          <w:w w:val="99"/>
          <w:sz w:val="28"/>
          <w:szCs w:val="28"/>
        </w:rPr>
        <w:t>t</w:t>
      </w:r>
      <w:r>
        <w:rPr>
          <w:b/>
          <w:spacing w:val="1"/>
          <w:w w:val="99"/>
          <w:sz w:val="28"/>
          <w:szCs w:val="28"/>
        </w:rPr>
        <w:t>r</w:t>
      </w:r>
      <w:r>
        <w:rPr>
          <w:b/>
          <w:w w:val="99"/>
          <w:sz w:val="28"/>
          <w:szCs w:val="28"/>
        </w:rPr>
        <w:t>a</w:t>
      </w:r>
    </w:p>
    <w:p w:rsidR="002B6266" w:rsidRDefault="002B6266">
      <w:pPr>
        <w:spacing w:before="1" w:line="100" w:lineRule="exact"/>
        <w:rPr>
          <w:sz w:val="10"/>
          <w:szCs w:val="10"/>
        </w:rPr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4526B5">
      <w:pPr>
        <w:ind w:left="3784" w:right="3781"/>
        <w:jc w:val="center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Su</w:t>
      </w:r>
      <w:r>
        <w:rPr>
          <w:b/>
          <w:spacing w:val="3"/>
          <w:sz w:val="32"/>
          <w:szCs w:val="32"/>
        </w:rPr>
        <w:t>b</w:t>
      </w:r>
      <w:r>
        <w:rPr>
          <w:b/>
          <w:spacing w:val="-9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tt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 xml:space="preserve">d </w:t>
      </w:r>
      <w:r>
        <w:rPr>
          <w:b/>
          <w:spacing w:val="1"/>
          <w:sz w:val="32"/>
          <w:szCs w:val="32"/>
        </w:rPr>
        <w:t>B</w:t>
      </w:r>
      <w:r>
        <w:rPr>
          <w:b/>
          <w:spacing w:val="2"/>
          <w:sz w:val="32"/>
          <w:szCs w:val="32"/>
        </w:rPr>
        <w:t>y</w:t>
      </w:r>
      <w:r>
        <w:rPr>
          <w:b/>
          <w:sz w:val="32"/>
          <w:szCs w:val="32"/>
        </w:rPr>
        <w:t>:</w:t>
      </w:r>
    </w:p>
    <w:p w:rsidR="002B6266" w:rsidRDefault="002B6266">
      <w:pPr>
        <w:spacing w:before="3" w:line="280" w:lineRule="exact"/>
        <w:rPr>
          <w:sz w:val="28"/>
          <w:szCs w:val="28"/>
        </w:rPr>
      </w:pPr>
    </w:p>
    <w:p w:rsidR="002B6266" w:rsidRDefault="004526B5">
      <w:pPr>
        <w:spacing w:line="320" w:lineRule="exact"/>
        <w:ind w:left="3852" w:right="3808"/>
        <w:jc w:val="both"/>
        <w:rPr>
          <w:sz w:val="28"/>
          <w:szCs w:val="28"/>
        </w:rPr>
      </w:pPr>
      <w:r>
        <w:rPr>
          <w:b/>
          <w:sz w:val="28"/>
          <w:szCs w:val="28"/>
        </w:rPr>
        <w:t>Na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(</w:t>
      </w:r>
      <w:r>
        <w:rPr>
          <w:b/>
          <w:spacing w:val="5"/>
          <w:sz w:val="28"/>
          <w:szCs w:val="28"/>
        </w:rPr>
        <w:t>R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ll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N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3"/>
          <w:sz w:val="28"/>
          <w:szCs w:val="28"/>
        </w:rPr>
        <w:t>.</w:t>
      </w:r>
      <w:r>
        <w:rPr>
          <w:b/>
          <w:sz w:val="28"/>
          <w:szCs w:val="28"/>
        </w:rPr>
        <w:t>) Na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(</w:t>
      </w:r>
      <w:r>
        <w:rPr>
          <w:b/>
          <w:spacing w:val="5"/>
          <w:sz w:val="28"/>
          <w:szCs w:val="28"/>
        </w:rPr>
        <w:t>R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ll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N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.</w:t>
      </w:r>
      <w:r>
        <w:rPr>
          <w:b/>
          <w:sz w:val="28"/>
          <w:szCs w:val="28"/>
        </w:rPr>
        <w:t>) Na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(</w:t>
      </w:r>
      <w:r>
        <w:rPr>
          <w:b/>
          <w:spacing w:val="5"/>
          <w:sz w:val="28"/>
          <w:szCs w:val="28"/>
        </w:rPr>
        <w:t>R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ll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N</w:t>
      </w:r>
      <w:r>
        <w:rPr>
          <w:b/>
          <w:spacing w:val="-5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.</w:t>
      </w:r>
      <w:r>
        <w:rPr>
          <w:b/>
          <w:sz w:val="28"/>
          <w:szCs w:val="28"/>
        </w:rPr>
        <w:t>)</w:t>
      </w: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4526B5">
      <w:pPr>
        <w:ind w:left="3837" w:right="3836"/>
        <w:jc w:val="center"/>
        <w:rPr>
          <w:b/>
          <w:sz w:val="32"/>
          <w:szCs w:val="32"/>
        </w:rPr>
      </w:pPr>
      <w:r>
        <w:rPr>
          <w:b/>
          <w:spacing w:val="-1"/>
          <w:sz w:val="32"/>
          <w:szCs w:val="32"/>
        </w:rPr>
        <w:t>Su</w:t>
      </w:r>
      <w:r>
        <w:rPr>
          <w:b/>
          <w:spacing w:val="3"/>
          <w:sz w:val="32"/>
          <w:szCs w:val="32"/>
        </w:rPr>
        <w:t>b</w:t>
      </w:r>
      <w:r>
        <w:rPr>
          <w:b/>
          <w:spacing w:val="-9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tt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d</w:t>
      </w:r>
      <w:r>
        <w:rPr>
          <w:b/>
          <w:spacing w:val="2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:</w:t>
      </w:r>
    </w:p>
    <w:p w:rsidR="00C84DFE" w:rsidRDefault="00CF5F0B">
      <w:pPr>
        <w:ind w:left="3837" w:right="3836"/>
        <w:jc w:val="center"/>
        <w:rPr>
          <w:sz w:val="32"/>
          <w:szCs w:val="32"/>
        </w:rPr>
      </w:pPr>
      <w:r>
        <w:rPr>
          <w:sz w:val="32"/>
          <w:szCs w:val="32"/>
        </w:rPr>
        <w:t>Guide Name</w:t>
      </w:r>
    </w:p>
    <w:p w:rsidR="00CF5F0B" w:rsidRDefault="00CF5F0B">
      <w:pPr>
        <w:ind w:left="3837" w:right="3836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Pr="000A70DB">
        <w:rPr>
          <w:sz w:val="24"/>
          <w:szCs w:val="32"/>
        </w:rPr>
        <w:t>With Designation)</w:t>
      </w:r>
    </w:p>
    <w:p w:rsidR="002B6266" w:rsidRDefault="002B6266">
      <w:pPr>
        <w:spacing w:before="1" w:line="280" w:lineRule="exact"/>
        <w:rPr>
          <w:sz w:val="28"/>
          <w:szCs w:val="28"/>
        </w:rPr>
      </w:pPr>
    </w:p>
    <w:p w:rsidR="002B6266" w:rsidRDefault="004526B5">
      <w:pPr>
        <w:ind w:left="1361" w:right="1360"/>
        <w:jc w:val="center"/>
        <w:rPr>
          <w:sz w:val="36"/>
          <w:szCs w:val="36"/>
        </w:rPr>
      </w:pPr>
      <w:r>
        <w:rPr>
          <w:b/>
          <w:sz w:val="36"/>
          <w:szCs w:val="36"/>
        </w:rPr>
        <w:t>D</w:t>
      </w:r>
      <w:r>
        <w:rPr>
          <w:b/>
          <w:spacing w:val="-2"/>
          <w:sz w:val="36"/>
          <w:szCs w:val="36"/>
        </w:rPr>
        <w:t>e</w:t>
      </w:r>
      <w:r>
        <w:rPr>
          <w:b/>
          <w:spacing w:val="1"/>
          <w:sz w:val="36"/>
          <w:szCs w:val="36"/>
        </w:rPr>
        <w:t>p</w:t>
      </w:r>
      <w:r>
        <w:rPr>
          <w:b/>
          <w:spacing w:val="-3"/>
          <w:sz w:val="36"/>
          <w:szCs w:val="36"/>
        </w:rPr>
        <w:t>a</w:t>
      </w:r>
      <w:r>
        <w:rPr>
          <w:b/>
          <w:spacing w:val="-1"/>
          <w:sz w:val="36"/>
          <w:szCs w:val="36"/>
        </w:rPr>
        <w:t>r</w:t>
      </w:r>
      <w:r>
        <w:rPr>
          <w:b/>
          <w:spacing w:val="5"/>
          <w:sz w:val="36"/>
          <w:szCs w:val="36"/>
        </w:rPr>
        <w:t>t</w:t>
      </w:r>
      <w:r>
        <w:rPr>
          <w:b/>
          <w:spacing w:val="-7"/>
          <w:sz w:val="36"/>
          <w:szCs w:val="36"/>
        </w:rPr>
        <w:t>m</w:t>
      </w:r>
      <w:r>
        <w:rPr>
          <w:b/>
          <w:spacing w:val="3"/>
          <w:sz w:val="36"/>
          <w:szCs w:val="36"/>
        </w:rPr>
        <w:t>e</w:t>
      </w:r>
      <w:r>
        <w:rPr>
          <w:b/>
          <w:spacing w:val="-3"/>
          <w:sz w:val="36"/>
          <w:szCs w:val="36"/>
        </w:rPr>
        <w:t>n</w:t>
      </w:r>
      <w:r>
        <w:rPr>
          <w:b/>
          <w:sz w:val="36"/>
          <w:szCs w:val="36"/>
        </w:rPr>
        <w:t>t</w:t>
      </w:r>
      <w:r>
        <w:rPr>
          <w:b/>
          <w:spacing w:val="6"/>
          <w:sz w:val="36"/>
          <w:szCs w:val="36"/>
        </w:rPr>
        <w:t xml:space="preserve"> </w:t>
      </w:r>
      <w:r>
        <w:rPr>
          <w:b/>
          <w:spacing w:val="-3"/>
          <w:sz w:val="36"/>
          <w:szCs w:val="36"/>
        </w:rPr>
        <w:t>o</w:t>
      </w:r>
      <w:r>
        <w:rPr>
          <w:b/>
          <w:sz w:val="36"/>
          <w:szCs w:val="36"/>
        </w:rPr>
        <w:t>f</w:t>
      </w:r>
      <w:r>
        <w:rPr>
          <w:b/>
          <w:spacing w:val="4"/>
          <w:sz w:val="36"/>
          <w:szCs w:val="36"/>
        </w:rPr>
        <w:t xml:space="preserve"> </w:t>
      </w:r>
      <w:r w:rsidR="00CF5F0B">
        <w:rPr>
          <w:b/>
          <w:sz w:val="36"/>
          <w:szCs w:val="36"/>
        </w:rPr>
        <w:t xml:space="preserve">Computer Science and </w:t>
      </w:r>
      <w:r>
        <w:rPr>
          <w:b/>
          <w:sz w:val="36"/>
          <w:szCs w:val="36"/>
        </w:rPr>
        <w:t>E</w:t>
      </w:r>
      <w:r>
        <w:rPr>
          <w:b/>
          <w:spacing w:val="-4"/>
          <w:sz w:val="36"/>
          <w:szCs w:val="36"/>
        </w:rPr>
        <w:t>n</w:t>
      </w:r>
      <w:r>
        <w:rPr>
          <w:b/>
          <w:spacing w:val="2"/>
          <w:sz w:val="36"/>
          <w:szCs w:val="36"/>
        </w:rPr>
        <w:t>g</w:t>
      </w:r>
      <w:r>
        <w:rPr>
          <w:b/>
          <w:sz w:val="36"/>
          <w:szCs w:val="36"/>
        </w:rPr>
        <w:t>i</w:t>
      </w:r>
      <w:r>
        <w:rPr>
          <w:b/>
          <w:spacing w:val="-3"/>
          <w:sz w:val="36"/>
          <w:szCs w:val="36"/>
        </w:rPr>
        <w:t>n</w:t>
      </w:r>
      <w:r>
        <w:rPr>
          <w:b/>
          <w:spacing w:val="-1"/>
          <w:sz w:val="36"/>
          <w:szCs w:val="36"/>
        </w:rPr>
        <w:t>eer</w:t>
      </w:r>
      <w:r>
        <w:rPr>
          <w:b/>
          <w:spacing w:val="5"/>
          <w:sz w:val="36"/>
          <w:szCs w:val="36"/>
        </w:rPr>
        <w:t>i</w:t>
      </w:r>
      <w:r>
        <w:rPr>
          <w:b/>
          <w:spacing w:val="-3"/>
          <w:sz w:val="36"/>
          <w:szCs w:val="36"/>
        </w:rPr>
        <w:t>n</w:t>
      </w:r>
      <w:r>
        <w:rPr>
          <w:b/>
          <w:sz w:val="36"/>
          <w:szCs w:val="36"/>
        </w:rPr>
        <w:t>g</w:t>
      </w: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Pr="00C84DFE" w:rsidRDefault="00C84DFE" w:rsidP="00C84DFE">
      <w:pPr>
        <w:jc w:val="center"/>
        <w:rPr>
          <w:sz w:val="32"/>
          <w:szCs w:val="38"/>
        </w:rPr>
      </w:pPr>
      <w:r w:rsidRPr="00C84DFE">
        <w:rPr>
          <w:b/>
          <w:sz w:val="32"/>
          <w:szCs w:val="38"/>
        </w:rPr>
        <w:t>Seth Jai Parkash Mukand Lal Institute of Engineering &amp; Technology</w:t>
      </w:r>
    </w:p>
    <w:p w:rsidR="002B6266" w:rsidRPr="00C84DFE" w:rsidRDefault="004526B5">
      <w:pPr>
        <w:spacing w:before="2"/>
        <w:ind w:left="49" w:right="51"/>
        <w:jc w:val="center"/>
        <w:rPr>
          <w:sz w:val="32"/>
          <w:szCs w:val="44"/>
        </w:rPr>
        <w:sectPr w:rsidR="002B6266" w:rsidRPr="00C84DFE">
          <w:pgSz w:w="12240" w:h="15840"/>
          <w:pgMar w:top="940" w:right="1300" w:bottom="280" w:left="1300" w:header="720" w:footer="720" w:gutter="0"/>
          <w:cols w:space="720"/>
        </w:sectPr>
      </w:pPr>
      <w:r w:rsidRPr="00C84DFE">
        <w:rPr>
          <w:b/>
          <w:spacing w:val="-2"/>
          <w:sz w:val="32"/>
          <w:szCs w:val="44"/>
        </w:rPr>
        <w:t>A</w:t>
      </w:r>
      <w:r w:rsidRPr="00C84DFE">
        <w:rPr>
          <w:b/>
          <w:spacing w:val="1"/>
          <w:sz w:val="32"/>
          <w:szCs w:val="44"/>
        </w:rPr>
        <w:t>ff</w:t>
      </w:r>
      <w:r w:rsidRPr="00C84DFE">
        <w:rPr>
          <w:b/>
          <w:spacing w:val="-3"/>
          <w:sz w:val="32"/>
          <w:szCs w:val="44"/>
        </w:rPr>
        <w:t>i</w:t>
      </w:r>
      <w:r w:rsidRPr="00C84DFE">
        <w:rPr>
          <w:b/>
          <w:spacing w:val="2"/>
          <w:sz w:val="32"/>
          <w:szCs w:val="44"/>
        </w:rPr>
        <w:t>l</w:t>
      </w:r>
      <w:r w:rsidRPr="00C84DFE">
        <w:rPr>
          <w:b/>
          <w:spacing w:val="-3"/>
          <w:sz w:val="32"/>
          <w:szCs w:val="44"/>
        </w:rPr>
        <w:t>i</w:t>
      </w:r>
      <w:r w:rsidRPr="00C84DFE">
        <w:rPr>
          <w:b/>
          <w:sz w:val="32"/>
          <w:szCs w:val="44"/>
        </w:rPr>
        <w:t>a</w:t>
      </w:r>
      <w:r w:rsidRPr="00C84DFE">
        <w:rPr>
          <w:b/>
          <w:spacing w:val="1"/>
          <w:sz w:val="32"/>
          <w:szCs w:val="44"/>
        </w:rPr>
        <w:t>t</w:t>
      </w:r>
      <w:r w:rsidRPr="00C84DFE">
        <w:rPr>
          <w:b/>
          <w:sz w:val="32"/>
          <w:szCs w:val="44"/>
        </w:rPr>
        <w:t>ed</w:t>
      </w:r>
      <w:r w:rsidRPr="00C84DFE">
        <w:rPr>
          <w:b/>
          <w:spacing w:val="-4"/>
          <w:sz w:val="32"/>
          <w:szCs w:val="44"/>
        </w:rPr>
        <w:t xml:space="preserve"> </w:t>
      </w:r>
      <w:r w:rsidRPr="00C84DFE">
        <w:rPr>
          <w:b/>
          <w:spacing w:val="1"/>
          <w:sz w:val="32"/>
          <w:szCs w:val="44"/>
        </w:rPr>
        <w:t>t</w:t>
      </w:r>
      <w:r w:rsidRPr="00C84DFE">
        <w:rPr>
          <w:b/>
          <w:sz w:val="32"/>
          <w:szCs w:val="44"/>
        </w:rPr>
        <w:t>o</w:t>
      </w:r>
      <w:r w:rsidRPr="00C84DFE">
        <w:rPr>
          <w:b/>
          <w:spacing w:val="-4"/>
          <w:sz w:val="32"/>
          <w:szCs w:val="44"/>
        </w:rPr>
        <w:t xml:space="preserve"> </w:t>
      </w:r>
      <w:r w:rsidRPr="00C84DFE">
        <w:rPr>
          <w:b/>
          <w:spacing w:val="2"/>
          <w:sz w:val="32"/>
          <w:szCs w:val="44"/>
        </w:rPr>
        <w:t>K</w:t>
      </w:r>
      <w:r w:rsidRPr="00C84DFE">
        <w:rPr>
          <w:b/>
          <w:sz w:val="32"/>
          <w:szCs w:val="44"/>
        </w:rPr>
        <w:t>uru</w:t>
      </w:r>
      <w:r w:rsidRPr="00C84DFE">
        <w:rPr>
          <w:b/>
          <w:spacing w:val="-6"/>
          <w:sz w:val="32"/>
          <w:szCs w:val="44"/>
        </w:rPr>
        <w:t>k</w:t>
      </w:r>
      <w:r w:rsidRPr="00C84DFE">
        <w:rPr>
          <w:b/>
          <w:sz w:val="32"/>
          <w:szCs w:val="44"/>
        </w:rPr>
        <w:t>she</w:t>
      </w:r>
      <w:r w:rsidRPr="00C84DFE">
        <w:rPr>
          <w:b/>
          <w:spacing w:val="-2"/>
          <w:sz w:val="32"/>
          <w:szCs w:val="44"/>
        </w:rPr>
        <w:t>t</w:t>
      </w:r>
      <w:r w:rsidRPr="00C84DFE">
        <w:rPr>
          <w:b/>
          <w:sz w:val="32"/>
          <w:szCs w:val="44"/>
        </w:rPr>
        <w:t>ra</w:t>
      </w:r>
      <w:r w:rsidRPr="00C84DFE">
        <w:rPr>
          <w:b/>
          <w:spacing w:val="-4"/>
          <w:sz w:val="32"/>
          <w:szCs w:val="44"/>
        </w:rPr>
        <w:t xml:space="preserve"> </w:t>
      </w:r>
      <w:r w:rsidRPr="00C84DFE">
        <w:rPr>
          <w:b/>
          <w:spacing w:val="-2"/>
          <w:sz w:val="32"/>
          <w:szCs w:val="44"/>
        </w:rPr>
        <w:t>U</w:t>
      </w:r>
      <w:r w:rsidRPr="00C84DFE">
        <w:rPr>
          <w:b/>
          <w:sz w:val="32"/>
          <w:szCs w:val="44"/>
        </w:rPr>
        <w:t>niv</w:t>
      </w:r>
      <w:r w:rsidRPr="00C84DFE">
        <w:rPr>
          <w:b/>
          <w:spacing w:val="2"/>
          <w:sz w:val="32"/>
          <w:szCs w:val="44"/>
        </w:rPr>
        <w:t>e</w:t>
      </w:r>
      <w:r w:rsidRPr="00C84DFE">
        <w:rPr>
          <w:b/>
          <w:spacing w:val="-4"/>
          <w:sz w:val="32"/>
          <w:szCs w:val="44"/>
        </w:rPr>
        <w:t>r</w:t>
      </w:r>
      <w:r w:rsidRPr="00C84DFE">
        <w:rPr>
          <w:b/>
          <w:sz w:val="32"/>
          <w:szCs w:val="44"/>
        </w:rPr>
        <w:t>s</w:t>
      </w:r>
      <w:r w:rsidRPr="00C84DFE">
        <w:rPr>
          <w:b/>
          <w:spacing w:val="-2"/>
          <w:sz w:val="32"/>
          <w:szCs w:val="44"/>
        </w:rPr>
        <w:t>i</w:t>
      </w:r>
      <w:r w:rsidRPr="00C84DFE">
        <w:rPr>
          <w:b/>
          <w:spacing w:val="1"/>
          <w:sz w:val="32"/>
          <w:szCs w:val="44"/>
        </w:rPr>
        <w:t>t</w:t>
      </w:r>
      <w:r w:rsidRPr="00C84DFE">
        <w:rPr>
          <w:b/>
          <w:sz w:val="32"/>
          <w:szCs w:val="44"/>
        </w:rPr>
        <w:t>y</w:t>
      </w:r>
      <w:r w:rsidRPr="00C84DFE">
        <w:rPr>
          <w:b/>
          <w:spacing w:val="-4"/>
          <w:sz w:val="32"/>
          <w:szCs w:val="44"/>
        </w:rPr>
        <w:t xml:space="preserve"> </w:t>
      </w:r>
      <w:r w:rsidRPr="00C84DFE">
        <w:rPr>
          <w:b/>
          <w:spacing w:val="2"/>
          <w:sz w:val="32"/>
          <w:szCs w:val="44"/>
        </w:rPr>
        <w:t>K</w:t>
      </w:r>
      <w:r w:rsidRPr="00C84DFE">
        <w:rPr>
          <w:b/>
          <w:sz w:val="32"/>
          <w:szCs w:val="44"/>
        </w:rPr>
        <w:t>uru</w:t>
      </w:r>
      <w:r w:rsidRPr="00C84DFE">
        <w:rPr>
          <w:b/>
          <w:spacing w:val="-1"/>
          <w:sz w:val="32"/>
          <w:szCs w:val="44"/>
        </w:rPr>
        <w:t>k</w:t>
      </w:r>
      <w:r w:rsidRPr="00C84DFE">
        <w:rPr>
          <w:b/>
          <w:sz w:val="32"/>
          <w:szCs w:val="44"/>
        </w:rPr>
        <w:t>s</w:t>
      </w:r>
      <w:r w:rsidRPr="00C84DFE">
        <w:rPr>
          <w:b/>
          <w:spacing w:val="-4"/>
          <w:sz w:val="32"/>
          <w:szCs w:val="44"/>
        </w:rPr>
        <w:t>h</w:t>
      </w:r>
      <w:r w:rsidRPr="00C84DFE">
        <w:rPr>
          <w:b/>
          <w:sz w:val="32"/>
          <w:szCs w:val="44"/>
        </w:rPr>
        <w:t>e</w:t>
      </w:r>
      <w:r w:rsidRPr="00C84DFE">
        <w:rPr>
          <w:b/>
          <w:spacing w:val="2"/>
          <w:sz w:val="32"/>
          <w:szCs w:val="44"/>
        </w:rPr>
        <w:t>t</w:t>
      </w:r>
      <w:r w:rsidRPr="00C84DFE">
        <w:rPr>
          <w:b/>
          <w:spacing w:val="-4"/>
          <w:sz w:val="32"/>
          <w:szCs w:val="44"/>
        </w:rPr>
        <w:t>r</w:t>
      </w:r>
      <w:r w:rsidRPr="00C84DFE">
        <w:rPr>
          <w:b/>
          <w:sz w:val="32"/>
          <w:szCs w:val="44"/>
        </w:rPr>
        <w:t>a</w:t>
      </w:r>
    </w:p>
    <w:p w:rsidR="002B6266" w:rsidRDefault="004526B5">
      <w:pPr>
        <w:spacing w:before="49" w:line="440" w:lineRule="exact"/>
        <w:ind w:left="4054" w:right="4047"/>
        <w:jc w:val="center"/>
        <w:rPr>
          <w:sz w:val="40"/>
          <w:szCs w:val="40"/>
        </w:rPr>
      </w:pPr>
      <w:r>
        <w:rPr>
          <w:b/>
          <w:w w:val="99"/>
          <w:position w:val="-1"/>
          <w:sz w:val="40"/>
          <w:szCs w:val="40"/>
          <w:u w:val="thick" w:color="000000"/>
        </w:rPr>
        <w:lastRenderedPageBreak/>
        <w:t>De</w:t>
      </w:r>
      <w:r>
        <w:rPr>
          <w:b/>
          <w:spacing w:val="1"/>
          <w:w w:val="99"/>
          <w:position w:val="-1"/>
          <w:sz w:val="40"/>
          <w:szCs w:val="40"/>
          <w:u w:val="thick" w:color="000000"/>
        </w:rPr>
        <w:t>c</w:t>
      </w:r>
      <w:r>
        <w:rPr>
          <w:b/>
          <w:w w:val="99"/>
          <w:position w:val="-1"/>
          <w:sz w:val="40"/>
          <w:szCs w:val="40"/>
          <w:u w:val="thick" w:color="000000"/>
        </w:rPr>
        <w:t>l</w:t>
      </w:r>
      <w:r>
        <w:rPr>
          <w:b/>
          <w:spacing w:val="2"/>
          <w:w w:val="99"/>
          <w:position w:val="-1"/>
          <w:sz w:val="40"/>
          <w:szCs w:val="40"/>
          <w:u w:val="thick" w:color="000000"/>
        </w:rPr>
        <w:t>a</w:t>
      </w:r>
      <w:r>
        <w:rPr>
          <w:b/>
          <w:w w:val="99"/>
          <w:position w:val="-1"/>
          <w:sz w:val="40"/>
          <w:szCs w:val="40"/>
          <w:u w:val="thick" w:color="000000"/>
        </w:rPr>
        <w:t>r</w:t>
      </w:r>
      <w:r>
        <w:rPr>
          <w:b/>
          <w:spacing w:val="3"/>
          <w:w w:val="99"/>
          <w:position w:val="-1"/>
          <w:sz w:val="40"/>
          <w:szCs w:val="40"/>
          <w:u w:val="thick" w:color="000000"/>
        </w:rPr>
        <w:t>a</w:t>
      </w:r>
      <w:r>
        <w:rPr>
          <w:b/>
          <w:spacing w:val="1"/>
          <w:w w:val="99"/>
          <w:position w:val="-1"/>
          <w:sz w:val="40"/>
          <w:szCs w:val="40"/>
          <w:u w:val="thick" w:color="000000"/>
        </w:rPr>
        <w:t>t</w:t>
      </w:r>
      <w:r>
        <w:rPr>
          <w:b/>
          <w:w w:val="99"/>
          <w:position w:val="-1"/>
          <w:sz w:val="40"/>
          <w:szCs w:val="40"/>
          <w:u w:val="thick" w:color="000000"/>
        </w:rPr>
        <w:t>i</w:t>
      </w:r>
      <w:r>
        <w:rPr>
          <w:b/>
          <w:spacing w:val="2"/>
          <w:w w:val="99"/>
          <w:position w:val="-1"/>
          <w:sz w:val="40"/>
          <w:szCs w:val="40"/>
          <w:u w:val="thick" w:color="000000"/>
        </w:rPr>
        <w:t>o</w:t>
      </w:r>
      <w:r>
        <w:rPr>
          <w:b/>
          <w:w w:val="99"/>
          <w:position w:val="-1"/>
          <w:sz w:val="40"/>
          <w:szCs w:val="40"/>
          <w:u w:val="thick" w:color="000000"/>
        </w:rPr>
        <w:t>n</w:t>
      </w:r>
    </w:p>
    <w:p w:rsidR="002B6266" w:rsidRDefault="002B6266">
      <w:pPr>
        <w:spacing w:line="200" w:lineRule="exact"/>
      </w:pPr>
    </w:p>
    <w:p w:rsidR="002B6266" w:rsidRDefault="002B6266">
      <w:pPr>
        <w:spacing w:before="8" w:line="240" w:lineRule="exact"/>
        <w:rPr>
          <w:sz w:val="24"/>
          <w:szCs w:val="24"/>
        </w:rPr>
      </w:pPr>
    </w:p>
    <w:p w:rsidR="002B6266" w:rsidRDefault="004526B5">
      <w:pPr>
        <w:spacing w:before="32" w:line="360" w:lineRule="auto"/>
        <w:ind w:left="118" w:right="79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/</w:t>
      </w:r>
      <w:r>
        <w:rPr>
          <w:spacing w:val="3"/>
          <w:sz w:val="22"/>
          <w:szCs w:val="22"/>
        </w:rPr>
        <w:t>W</w:t>
      </w:r>
      <w:r>
        <w:rPr>
          <w:sz w:val="22"/>
          <w:szCs w:val="22"/>
        </w:rPr>
        <w:t>e h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ti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 xml:space="preserve"> 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 w:rsidR="000A70DB">
        <w:rPr>
          <w:sz w:val="22"/>
          <w:szCs w:val="22"/>
        </w:rPr>
        <w:t xml:space="preserve"> I/II/III</w:t>
      </w:r>
      <w:r>
        <w:rPr>
          <w:spacing w:val="7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b/>
          <w:sz w:val="22"/>
          <w:szCs w:val="22"/>
        </w:rPr>
        <w:t>“</w:t>
      </w:r>
      <w:r>
        <w:rPr>
          <w:b/>
          <w:spacing w:val="-1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t 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”</w:t>
      </w:r>
      <w:r>
        <w:rPr>
          <w:b/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C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nd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8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s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(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o/s</w:t>
      </w:r>
      <w:r>
        <w:rPr>
          <w:b/>
          <w:sz w:val="22"/>
          <w:szCs w:val="22"/>
        </w:rPr>
        <w:t>.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…</w:t>
      </w:r>
      <w:r>
        <w:rPr>
          <w:b/>
          <w:spacing w:val="5"/>
          <w:sz w:val="22"/>
          <w:szCs w:val="22"/>
        </w:rPr>
        <w:t>…</w:t>
      </w:r>
      <w:r>
        <w:rPr>
          <w:b/>
          <w:sz w:val="22"/>
          <w:szCs w:val="22"/>
        </w:rPr>
        <w:t>…………</w:t>
      </w:r>
      <w:r>
        <w:rPr>
          <w:b/>
          <w:spacing w:val="-2"/>
          <w:sz w:val="22"/>
          <w:szCs w:val="22"/>
        </w:rPr>
        <w:t>.</w:t>
      </w:r>
      <w:r>
        <w:rPr>
          <w:b/>
          <w:spacing w:val="2"/>
          <w:sz w:val="22"/>
          <w:szCs w:val="22"/>
        </w:rPr>
        <w:t>.</w:t>
      </w:r>
      <w:r>
        <w:rPr>
          <w:b/>
          <w:sz w:val="22"/>
          <w:szCs w:val="22"/>
        </w:rPr>
        <w:t>)</w:t>
      </w:r>
      <w:r>
        <w:rPr>
          <w:b/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</w:t>
      </w:r>
      <w:r>
        <w:rPr>
          <w:spacing w:val="3"/>
          <w:sz w:val="22"/>
          <w:szCs w:val="22"/>
        </w:rPr>
        <w:t>ar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ill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-5"/>
          <w:sz w:val="22"/>
          <w:szCs w:val="22"/>
        </w:rPr>
        <w:t>q</w:t>
      </w:r>
      <w:r>
        <w:rPr>
          <w:spacing w:val="5"/>
          <w:sz w:val="22"/>
          <w:szCs w:val="22"/>
        </w:rPr>
        <w:t>u</w:t>
      </w:r>
      <w:r>
        <w:rPr>
          <w:spacing w:val="-4"/>
          <w:sz w:val="22"/>
          <w:szCs w:val="22"/>
        </w:rPr>
        <w:t>i</w:t>
      </w:r>
      <w:r>
        <w:rPr>
          <w:spacing w:val="8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6"/>
          <w:sz w:val="22"/>
          <w:szCs w:val="22"/>
        </w:rPr>
        <w:t>w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g</w:t>
      </w:r>
      <w:r>
        <w:rPr>
          <w:spacing w:val="8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e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c</w:t>
      </w:r>
      <w:r>
        <w:rPr>
          <w:b/>
          <w:spacing w:val="-3"/>
          <w:sz w:val="22"/>
          <w:szCs w:val="22"/>
        </w:rPr>
        <w:t>h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-4"/>
          <w:sz w:val="22"/>
          <w:szCs w:val="22"/>
        </w:rPr>
        <w:t>l</w:t>
      </w:r>
      <w:r>
        <w:rPr>
          <w:b/>
          <w:spacing w:val="5"/>
          <w:sz w:val="22"/>
          <w:szCs w:val="22"/>
        </w:rPr>
        <w:t>o</w:t>
      </w:r>
      <w:r>
        <w:rPr>
          <w:b/>
          <w:sz w:val="22"/>
          <w:szCs w:val="22"/>
        </w:rPr>
        <w:t>r of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c</w:t>
      </w:r>
      <w:r>
        <w:rPr>
          <w:b/>
          <w:spacing w:val="-3"/>
          <w:sz w:val="22"/>
          <w:szCs w:val="22"/>
        </w:rPr>
        <w:t>hn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4"/>
          <w:sz w:val="22"/>
          <w:szCs w:val="22"/>
        </w:rPr>
        <w:t>l</w:t>
      </w:r>
      <w:r>
        <w:rPr>
          <w:b/>
          <w:sz w:val="22"/>
          <w:szCs w:val="22"/>
        </w:rPr>
        <w:t>ogy</w:t>
      </w:r>
      <w:r>
        <w:rPr>
          <w:b/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…</w:t>
      </w:r>
      <w:r>
        <w:rPr>
          <w:b/>
          <w:sz w:val="22"/>
          <w:szCs w:val="22"/>
        </w:rPr>
        <w:t>………………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g</w:t>
      </w:r>
      <w:r>
        <w:rPr>
          <w:b/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5"/>
          <w:sz w:val="22"/>
          <w:szCs w:val="22"/>
        </w:rPr>
        <w:t>b</w:t>
      </w:r>
      <w:r>
        <w:rPr>
          <w:spacing w:val="-4"/>
          <w:sz w:val="22"/>
          <w:szCs w:val="22"/>
        </w:rPr>
        <w:t>mi</w:t>
      </w:r>
      <w:r>
        <w:rPr>
          <w:spacing w:val="1"/>
          <w:sz w:val="22"/>
          <w:szCs w:val="22"/>
        </w:rPr>
        <w:t>t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3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rt</w:t>
      </w:r>
      <w:r>
        <w:rPr>
          <w:b/>
          <w:spacing w:val="-2"/>
          <w:sz w:val="22"/>
          <w:szCs w:val="22"/>
        </w:rPr>
        <w:t>m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t of</w:t>
      </w:r>
      <w:r>
        <w:rPr>
          <w:b/>
          <w:spacing w:val="54"/>
          <w:sz w:val="22"/>
          <w:szCs w:val="22"/>
        </w:rPr>
        <w:t xml:space="preserve"> </w:t>
      </w:r>
      <w:r w:rsidR="000A70DB">
        <w:rPr>
          <w:b/>
          <w:sz w:val="22"/>
          <w:szCs w:val="22"/>
        </w:rPr>
        <w:t>Computer Science and</w:t>
      </w:r>
      <w:r>
        <w:rPr>
          <w:b/>
          <w:spacing w:val="8"/>
          <w:sz w:val="22"/>
          <w:szCs w:val="22"/>
        </w:rPr>
        <w:t xml:space="preserve"> </w:t>
      </w:r>
      <w:r w:rsidR="000A70DB">
        <w:rPr>
          <w:b/>
          <w:spacing w:val="1"/>
          <w:sz w:val="22"/>
          <w:szCs w:val="22"/>
        </w:rPr>
        <w:t>E</w:t>
      </w:r>
      <w:r w:rsidR="000A70DB">
        <w:rPr>
          <w:b/>
          <w:spacing w:val="-8"/>
          <w:sz w:val="22"/>
          <w:szCs w:val="22"/>
        </w:rPr>
        <w:t>n</w:t>
      </w:r>
      <w:r w:rsidR="000A70DB">
        <w:rPr>
          <w:b/>
          <w:spacing w:val="5"/>
          <w:sz w:val="22"/>
          <w:szCs w:val="22"/>
        </w:rPr>
        <w:t>g</w:t>
      </w:r>
      <w:r w:rsidR="000A70DB">
        <w:rPr>
          <w:b/>
          <w:spacing w:val="1"/>
          <w:sz w:val="22"/>
          <w:szCs w:val="22"/>
        </w:rPr>
        <w:t>i</w:t>
      </w:r>
      <w:r w:rsidR="000A70DB">
        <w:rPr>
          <w:b/>
          <w:spacing w:val="-3"/>
          <w:sz w:val="22"/>
          <w:szCs w:val="22"/>
        </w:rPr>
        <w:t>n</w:t>
      </w:r>
      <w:r w:rsidR="000A70DB">
        <w:rPr>
          <w:b/>
          <w:spacing w:val="-2"/>
          <w:sz w:val="22"/>
          <w:szCs w:val="22"/>
        </w:rPr>
        <w:t>ee</w:t>
      </w:r>
      <w:r w:rsidR="000A70DB">
        <w:rPr>
          <w:b/>
          <w:spacing w:val="3"/>
          <w:sz w:val="22"/>
          <w:szCs w:val="22"/>
        </w:rPr>
        <w:t>r</w:t>
      </w:r>
      <w:r w:rsidR="000A70DB">
        <w:rPr>
          <w:b/>
          <w:spacing w:val="1"/>
          <w:sz w:val="22"/>
          <w:szCs w:val="22"/>
        </w:rPr>
        <w:t>i</w:t>
      </w:r>
      <w:r w:rsidR="000A70DB">
        <w:rPr>
          <w:b/>
          <w:spacing w:val="-8"/>
          <w:sz w:val="22"/>
          <w:szCs w:val="22"/>
        </w:rPr>
        <w:t>n</w:t>
      </w:r>
      <w:r w:rsidR="000A70DB">
        <w:rPr>
          <w:b/>
          <w:sz w:val="22"/>
          <w:szCs w:val="22"/>
        </w:rPr>
        <w:t xml:space="preserve">g </w:t>
      </w:r>
      <w:r w:rsidR="000A70DB">
        <w:rPr>
          <w:b/>
          <w:spacing w:val="11"/>
          <w:sz w:val="22"/>
          <w:szCs w:val="22"/>
        </w:rPr>
        <w:t>at</w:t>
      </w:r>
      <w:r w:rsidR="000A70DB">
        <w:rPr>
          <w:sz w:val="22"/>
          <w:szCs w:val="22"/>
        </w:rPr>
        <w:t xml:space="preserve"> </w:t>
      </w:r>
      <w:r w:rsidR="000A70DB">
        <w:rPr>
          <w:spacing w:val="6"/>
          <w:sz w:val="22"/>
          <w:szCs w:val="22"/>
        </w:rPr>
        <w:t>JMIT</w:t>
      </w:r>
      <w:r w:rsidR="00C84DFE">
        <w:rPr>
          <w:b/>
          <w:spacing w:val="-1"/>
          <w:sz w:val="22"/>
          <w:szCs w:val="22"/>
        </w:rPr>
        <w:t xml:space="preserve"> </w:t>
      </w:r>
      <w:r w:rsidR="000A70DB">
        <w:rPr>
          <w:b/>
          <w:spacing w:val="-1"/>
          <w:sz w:val="22"/>
          <w:szCs w:val="22"/>
        </w:rPr>
        <w:t>Radaur</w:t>
      </w:r>
      <w:r w:rsidR="000A70DB">
        <w:rPr>
          <w:b/>
          <w:sz w:val="22"/>
          <w:szCs w:val="22"/>
        </w:rPr>
        <w:t xml:space="preserve"> </w:t>
      </w:r>
      <w:r w:rsidR="000A70DB">
        <w:rPr>
          <w:b/>
          <w:spacing w:val="10"/>
          <w:sz w:val="22"/>
          <w:szCs w:val="22"/>
        </w:rPr>
        <w:t>(</w:t>
      </w:r>
      <w:r w:rsidR="000A70DB">
        <w:rPr>
          <w:b/>
          <w:spacing w:val="4"/>
          <w:sz w:val="22"/>
          <w:szCs w:val="22"/>
        </w:rPr>
        <w:t>A</w:t>
      </w:r>
      <w:r w:rsidR="000A70DB">
        <w:rPr>
          <w:b/>
          <w:spacing w:val="-2"/>
          <w:sz w:val="22"/>
          <w:szCs w:val="22"/>
        </w:rPr>
        <w:t>ff</w:t>
      </w:r>
      <w:r w:rsidR="000A70DB">
        <w:rPr>
          <w:b/>
          <w:spacing w:val="1"/>
          <w:sz w:val="22"/>
          <w:szCs w:val="22"/>
        </w:rPr>
        <w:t>ili</w:t>
      </w:r>
      <w:r w:rsidR="000A70DB">
        <w:rPr>
          <w:b/>
          <w:spacing w:val="-5"/>
          <w:sz w:val="22"/>
          <w:szCs w:val="22"/>
        </w:rPr>
        <w:t>a</w:t>
      </w:r>
      <w:r w:rsidR="000A70DB">
        <w:rPr>
          <w:b/>
          <w:spacing w:val="-2"/>
          <w:sz w:val="22"/>
          <w:szCs w:val="22"/>
        </w:rPr>
        <w:t>t</w:t>
      </w:r>
      <w:r w:rsidR="000A70DB">
        <w:rPr>
          <w:b/>
          <w:spacing w:val="3"/>
          <w:sz w:val="22"/>
          <w:szCs w:val="22"/>
        </w:rPr>
        <w:t>e</w:t>
      </w:r>
      <w:r w:rsidR="000A70DB">
        <w:rPr>
          <w:b/>
          <w:sz w:val="22"/>
          <w:szCs w:val="22"/>
        </w:rPr>
        <w:t xml:space="preserve">d </w:t>
      </w:r>
      <w:r w:rsidR="000A70DB">
        <w:rPr>
          <w:b/>
          <w:spacing w:val="2"/>
          <w:sz w:val="22"/>
          <w:szCs w:val="22"/>
        </w:rPr>
        <w:t>to</w:t>
      </w:r>
      <w:r w:rsidR="000A70DB">
        <w:rPr>
          <w:b/>
          <w:sz w:val="22"/>
          <w:szCs w:val="22"/>
        </w:rPr>
        <w:t xml:space="preserve"> </w:t>
      </w:r>
      <w:r w:rsidR="000A70DB">
        <w:rPr>
          <w:b/>
          <w:spacing w:val="5"/>
          <w:sz w:val="22"/>
          <w:szCs w:val="22"/>
        </w:rPr>
        <w:t>Kurukshetra</w:t>
      </w:r>
      <w:r w:rsidR="000A70DB">
        <w:rPr>
          <w:b/>
          <w:sz w:val="22"/>
          <w:szCs w:val="22"/>
        </w:rPr>
        <w:t xml:space="preserve"> University</w:t>
      </w:r>
      <w:r>
        <w:rPr>
          <w:b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-8"/>
          <w:sz w:val="22"/>
          <w:szCs w:val="22"/>
        </w:rPr>
        <w:t>u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3"/>
          <w:sz w:val="22"/>
          <w:szCs w:val="22"/>
        </w:rPr>
        <w:t>uk</w:t>
      </w:r>
      <w:r>
        <w:rPr>
          <w:b/>
          <w:spacing w:val="5"/>
          <w:sz w:val="22"/>
          <w:szCs w:val="22"/>
        </w:rPr>
        <w:t>s</w:t>
      </w:r>
      <w:r>
        <w:rPr>
          <w:b/>
          <w:spacing w:val="-3"/>
          <w:sz w:val="22"/>
          <w:szCs w:val="22"/>
        </w:rPr>
        <w:t>h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tr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>,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5"/>
          <w:sz w:val="22"/>
          <w:szCs w:val="22"/>
        </w:rPr>
        <w:t>y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 xml:space="preserve"> (</w:t>
      </w:r>
      <w:r>
        <w:rPr>
          <w:b/>
          <w:spacing w:val="5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4"/>
          <w:sz w:val="22"/>
          <w:szCs w:val="22"/>
        </w:rPr>
        <w:t>i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)</w:t>
      </w:r>
      <w:r>
        <w:rPr>
          <w:b/>
          <w:sz w:val="22"/>
          <w:szCs w:val="22"/>
        </w:rPr>
        <w:t>)</w:t>
      </w:r>
      <w:r>
        <w:rPr>
          <w:b/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y</w:t>
      </w:r>
      <w:r>
        <w:rPr>
          <w:spacing w:val="6"/>
          <w:sz w:val="22"/>
          <w:szCs w:val="22"/>
        </w:rPr>
        <w:t>/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c</w:t>
      </w:r>
      <w:r>
        <w:rPr>
          <w:spacing w:val="3"/>
          <w:sz w:val="22"/>
          <w:szCs w:val="22"/>
        </w:rPr>
        <w:t>arr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ut</w:t>
      </w:r>
      <w:r>
        <w:rPr>
          <w:spacing w:val="3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su</w:t>
      </w:r>
      <w:r>
        <w:rPr>
          <w:spacing w:val="5"/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v</w:t>
      </w:r>
      <w:r>
        <w:rPr>
          <w:spacing w:val="-4"/>
          <w:sz w:val="22"/>
          <w:szCs w:val="22"/>
        </w:rPr>
        <w:t>i</w:t>
      </w:r>
      <w:r>
        <w:rPr>
          <w:spacing w:val="5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b/>
          <w:spacing w:val="-1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/</w:t>
      </w:r>
      <w:r>
        <w:rPr>
          <w:b/>
          <w:spacing w:val="-5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6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/E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. 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3"/>
          <w:sz w:val="22"/>
          <w:szCs w:val="22"/>
        </w:rPr>
        <w:t>up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5"/>
          <w:sz w:val="22"/>
          <w:szCs w:val="22"/>
        </w:rPr>
        <w:t>v</w:t>
      </w:r>
      <w:r>
        <w:rPr>
          <w:b/>
          <w:spacing w:val="-4"/>
          <w:sz w:val="22"/>
          <w:szCs w:val="22"/>
        </w:rPr>
        <w:t>i</w:t>
      </w:r>
      <w:r>
        <w:rPr>
          <w:b/>
          <w:sz w:val="22"/>
          <w:szCs w:val="22"/>
        </w:rPr>
        <w:t>sor</w:t>
      </w:r>
      <w:r>
        <w:rPr>
          <w:b/>
          <w:spacing w:val="53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3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3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 xml:space="preserve">t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 xml:space="preserve">t </w:t>
      </w:r>
      <w:r>
        <w:rPr>
          <w:spacing w:val="5"/>
          <w:sz w:val="22"/>
          <w:szCs w:val="22"/>
        </w:rPr>
        <w:t>b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n</w:t>
      </w:r>
      <w:r>
        <w:rPr>
          <w:spacing w:val="50"/>
          <w:sz w:val="22"/>
          <w:szCs w:val="22"/>
        </w:rPr>
        <w:t xml:space="preserve"> </w:t>
      </w:r>
      <w:r w:rsidR="000A70DB">
        <w:rPr>
          <w:sz w:val="22"/>
          <w:szCs w:val="22"/>
        </w:rPr>
        <w:t>su</w:t>
      </w:r>
      <w:r w:rsidR="000A70DB">
        <w:rPr>
          <w:spacing w:val="5"/>
          <w:sz w:val="22"/>
          <w:szCs w:val="22"/>
        </w:rPr>
        <w:t>b</w:t>
      </w:r>
      <w:r w:rsidR="000A70DB">
        <w:rPr>
          <w:spacing w:val="-4"/>
          <w:sz w:val="22"/>
          <w:szCs w:val="22"/>
        </w:rPr>
        <w:t>mi</w:t>
      </w:r>
      <w:r w:rsidR="000A70DB">
        <w:rPr>
          <w:spacing w:val="1"/>
          <w:sz w:val="22"/>
          <w:szCs w:val="22"/>
        </w:rPr>
        <w:t>tt</w:t>
      </w:r>
      <w:r w:rsidR="000A70DB">
        <w:rPr>
          <w:spacing w:val="-2"/>
          <w:sz w:val="22"/>
          <w:szCs w:val="22"/>
        </w:rPr>
        <w:t>e</w:t>
      </w:r>
      <w:r w:rsidR="000A70DB">
        <w:rPr>
          <w:sz w:val="22"/>
          <w:szCs w:val="22"/>
        </w:rPr>
        <w:t>d in</w:t>
      </w:r>
      <w:r>
        <w:rPr>
          <w:spacing w:val="5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ny</w:t>
      </w:r>
      <w:r>
        <w:rPr>
          <w:spacing w:val="5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y</w:t>
      </w:r>
      <w:r>
        <w:rPr>
          <w:spacing w:val="1"/>
          <w:sz w:val="22"/>
          <w:szCs w:val="22"/>
        </w:rPr>
        <w:t>/</w:t>
      </w:r>
      <w:r>
        <w:rPr>
          <w:spacing w:val="3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6"/>
          <w:sz w:val="22"/>
          <w:szCs w:val="22"/>
        </w:rPr>
        <w:t>w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g</w:t>
      </w:r>
      <w:r>
        <w:rPr>
          <w:spacing w:val="8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2B6266" w:rsidRDefault="002B6266">
      <w:pPr>
        <w:spacing w:before="4" w:line="100" w:lineRule="exact"/>
        <w:rPr>
          <w:sz w:val="11"/>
          <w:szCs w:val="11"/>
        </w:rPr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4526B5">
      <w:pPr>
        <w:ind w:left="118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(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 xml:space="preserve">e </w:t>
      </w:r>
      <w:r>
        <w:rPr>
          <w:b/>
          <w:spacing w:val="-1"/>
          <w:sz w:val="22"/>
          <w:szCs w:val="22"/>
        </w:rPr>
        <w:t>N</w:t>
      </w:r>
      <w:r>
        <w:rPr>
          <w:b/>
          <w:spacing w:val="5"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)</w:t>
      </w:r>
    </w:p>
    <w:p w:rsidR="002B6266" w:rsidRDefault="002B6266">
      <w:pPr>
        <w:spacing w:before="10" w:line="260" w:lineRule="exact"/>
        <w:rPr>
          <w:sz w:val="26"/>
          <w:szCs w:val="26"/>
        </w:rPr>
      </w:pPr>
    </w:p>
    <w:p w:rsidR="002B6266" w:rsidRDefault="004526B5">
      <w:pPr>
        <w:ind w:left="118"/>
        <w:rPr>
          <w:sz w:val="22"/>
          <w:szCs w:val="22"/>
        </w:rPr>
      </w:pPr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bove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7"/>
          <w:sz w:val="22"/>
          <w:szCs w:val="22"/>
        </w:rPr>
        <w:t>a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rr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y</w:t>
      </w:r>
      <w:r>
        <w:rPr>
          <w:spacing w:val="1"/>
          <w:sz w:val="22"/>
          <w:szCs w:val="22"/>
        </w:rPr>
        <w:t>/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kno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dg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before="2" w:line="240" w:lineRule="exact"/>
        <w:rPr>
          <w:sz w:val="24"/>
          <w:szCs w:val="24"/>
        </w:rPr>
      </w:pPr>
    </w:p>
    <w:p w:rsidR="002B6266" w:rsidRDefault="004526B5" w:rsidP="000A70DB">
      <w:pPr>
        <w:spacing w:line="277" w:lineRule="auto"/>
        <w:ind w:left="118" w:right="60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/</w:t>
      </w:r>
      <w:r>
        <w:rPr>
          <w:b/>
          <w:spacing w:val="-5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6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/E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.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8"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5"/>
          <w:sz w:val="22"/>
          <w:szCs w:val="22"/>
        </w:rPr>
        <w:t>v</w:t>
      </w:r>
      <w:r>
        <w:rPr>
          <w:b/>
          <w:spacing w:val="-4"/>
          <w:sz w:val="22"/>
          <w:szCs w:val="22"/>
        </w:rPr>
        <w:t>i</w:t>
      </w:r>
      <w:r>
        <w:rPr>
          <w:b/>
          <w:sz w:val="22"/>
          <w:szCs w:val="22"/>
        </w:rPr>
        <w:t>sor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</w:t>
      </w:r>
      <w:r>
        <w:rPr>
          <w:b/>
          <w:spacing w:val="5"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.</w:t>
      </w:r>
      <w:r>
        <w:rPr>
          <w:spacing w:val="1"/>
          <w:sz w:val="22"/>
          <w:szCs w:val="22"/>
        </w:rPr>
        <w:t>/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5"/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.</w:t>
      </w:r>
      <w:r>
        <w:rPr>
          <w:spacing w:val="1"/>
          <w:sz w:val="22"/>
          <w:szCs w:val="22"/>
        </w:rPr>
        <w:t>/</w:t>
      </w:r>
      <w:proofErr w:type="spellStart"/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stt</w:t>
      </w:r>
      <w:proofErr w:type="spellEnd"/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f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-1"/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ar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 w:rsidR="000A70DB">
        <w:rPr>
          <w:sz w:val="22"/>
          <w:szCs w:val="22"/>
        </w:rPr>
        <w:t xml:space="preserve">Computer Science and </w:t>
      </w:r>
      <w:proofErr w:type="spellStart"/>
      <w:r w:rsidR="000A70DB"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>ngg</w:t>
      </w:r>
      <w:proofErr w:type="spellEnd"/>
      <w:r>
        <w:rPr>
          <w:sz w:val="22"/>
          <w:szCs w:val="22"/>
        </w:rPr>
        <w:t xml:space="preserve">. </w:t>
      </w:r>
      <w:r w:rsidR="00C84DFE">
        <w:rPr>
          <w:b/>
          <w:spacing w:val="-1"/>
          <w:sz w:val="22"/>
          <w:szCs w:val="22"/>
        </w:rPr>
        <w:t>JMIT Radaur</w:t>
      </w:r>
    </w:p>
    <w:p w:rsidR="002B6266" w:rsidRDefault="002B6266">
      <w:pPr>
        <w:spacing w:before="2" w:line="100" w:lineRule="exact"/>
        <w:rPr>
          <w:sz w:val="11"/>
          <w:szCs w:val="11"/>
        </w:rPr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4526B5">
      <w:pPr>
        <w:ind w:left="118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un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er</w:t>
      </w:r>
      <w:r>
        <w:rPr>
          <w:b/>
          <w:sz w:val="22"/>
          <w:szCs w:val="22"/>
        </w:rPr>
        <w:t>s</w:t>
      </w:r>
      <w:r>
        <w:rPr>
          <w:b/>
          <w:spacing w:val="-3"/>
          <w:sz w:val="22"/>
          <w:szCs w:val="22"/>
        </w:rPr>
        <w:t>i</w:t>
      </w:r>
      <w:r>
        <w:rPr>
          <w:b/>
          <w:spacing w:val="5"/>
          <w:sz w:val="22"/>
          <w:szCs w:val="22"/>
        </w:rPr>
        <w:t>g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3"/>
          <w:sz w:val="22"/>
          <w:szCs w:val="22"/>
        </w:rPr>
        <w:t>e</w:t>
      </w:r>
      <w:r>
        <w:rPr>
          <w:b/>
          <w:sz w:val="22"/>
          <w:szCs w:val="22"/>
        </w:rPr>
        <w:t xml:space="preserve">d 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y:</w:t>
      </w:r>
      <w:r>
        <w:rPr>
          <w:b/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-1"/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ar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)</w:t>
      </w:r>
    </w:p>
    <w:p w:rsidR="002B6266" w:rsidRDefault="002B6266">
      <w:pPr>
        <w:spacing w:before="3" w:line="160" w:lineRule="exact"/>
        <w:rPr>
          <w:sz w:val="17"/>
          <w:szCs w:val="17"/>
        </w:rPr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4526B5">
      <w:pPr>
        <w:ind w:left="118"/>
        <w:rPr>
          <w:sz w:val="22"/>
          <w:szCs w:val="22"/>
        </w:rPr>
      </w:pPr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B</w:t>
      </w:r>
      <w:r>
        <w:rPr>
          <w:spacing w:val="2"/>
          <w:sz w:val="22"/>
          <w:szCs w:val="22"/>
        </w:rPr>
        <w:t>.</w:t>
      </w: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 w:rsidR="000A70DB">
        <w:rPr>
          <w:sz w:val="22"/>
          <w:szCs w:val="22"/>
        </w:rPr>
        <w:t xml:space="preserve"> I/II/III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v</w:t>
      </w:r>
      <w:r>
        <w:rPr>
          <w:spacing w:val="4"/>
          <w:sz w:val="22"/>
          <w:szCs w:val="22"/>
        </w:rPr>
        <w:t>a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vo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7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C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z w:val="22"/>
          <w:szCs w:val="22"/>
        </w:rPr>
        <w:t xml:space="preserve">e </w:t>
      </w:r>
      <w:r>
        <w:rPr>
          <w:b/>
          <w:spacing w:val="4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s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(</w:t>
      </w:r>
      <w:r>
        <w:rPr>
          <w:b/>
          <w:spacing w:val="-1"/>
          <w:sz w:val="22"/>
          <w:szCs w:val="22"/>
        </w:rPr>
        <w:t>R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l</w:t>
      </w:r>
      <w:r>
        <w:rPr>
          <w:b/>
          <w:spacing w:val="-1"/>
          <w:sz w:val="22"/>
          <w:szCs w:val="22"/>
        </w:rPr>
        <w:t xml:space="preserve"> N</w:t>
      </w:r>
      <w:r>
        <w:rPr>
          <w:b/>
          <w:spacing w:val="1"/>
          <w:sz w:val="22"/>
          <w:szCs w:val="22"/>
        </w:rPr>
        <w:t>o/s</w:t>
      </w:r>
      <w:r>
        <w:rPr>
          <w:b/>
          <w:sz w:val="22"/>
          <w:szCs w:val="22"/>
        </w:rPr>
        <w:t>.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…………)</w:t>
      </w:r>
      <w:r>
        <w:rPr>
          <w:b/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</w:p>
    <w:p w:rsidR="002B6266" w:rsidRDefault="002B6266">
      <w:pPr>
        <w:spacing w:before="1" w:line="120" w:lineRule="exact"/>
        <w:rPr>
          <w:sz w:val="12"/>
          <w:szCs w:val="12"/>
        </w:rPr>
      </w:pPr>
    </w:p>
    <w:p w:rsidR="002B6266" w:rsidRDefault="004526B5">
      <w:pPr>
        <w:ind w:left="118"/>
        <w:rPr>
          <w:sz w:val="22"/>
          <w:szCs w:val="22"/>
        </w:rPr>
      </w:pPr>
      <w:proofErr w:type="gramStart"/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……</w:t>
      </w:r>
      <w:r>
        <w:rPr>
          <w:spacing w:val="1"/>
          <w:sz w:val="22"/>
          <w:szCs w:val="22"/>
        </w:rPr>
        <w:t>…</w:t>
      </w:r>
      <w:r>
        <w:rPr>
          <w:sz w:val="22"/>
          <w:szCs w:val="22"/>
        </w:rPr>
        <w:t>…………</w:t>
      </w:r>
      <w:r>
        <w:rPr>
          <w:spacing w:val="-2"/>
          <w:sz w:val="22"/>
          <w:szCs w:val="22"/>
        </w:rPr>
        <w:t>.</w:t>
      </w:r>
      <w:r>
        <w:rPr>
          <w:sz w:val="22"/>
          <w:szCs w:val="22"/>
        </w:rPr>
        <w:t xml:space="preserve">. </w:t>
      </w:r>
      <w:proofErr w:type="gramStart"/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.</w:t>
      </w:r>
    </w:p>
    <w:p w:rsidR="002B6266" w:rsidRDefault="002B6266">
      <w:pPr>
        <w:spacing w:before="3" w:line="100" w:lineRule="exact"/>
        <w:rPr>
          <w:sz w:val="10"/>
          <w:szCs w:val="10"/>
        </w:rPr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4526B5">
      <w:pPr>
        <w:ind w:left="118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/</w:t>
      </w:r>
      <w:r>
        <w:rPr>
          <w:b/>
          <w:spacing w:val="-5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6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/E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.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8"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5"/>
          <w:sz w:val="22"/>
          <w:szCs w:val="22"/>
        </w:rPr>
        <w:t>v</w:t>
      </w:r>
      <w:r>
        <w:rPr>
          <w:b/>
          <w:spacing w:val="-4"/>
          <w:sz w:val="22"/>
          <w:szCs w:val="22"/>
        </w:rPr>
        <w:t>i</w:t>
      </w:r>
      <w:r>
        <w:rPr>
          <w:b/>
          <w:sz w:val="22"/>
          <w:szCs w:val="22"/>
        </w:rPr>
        <w:t>sor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</w:t>
      </w:r>
      <w:r>
        <w:rPr>
          <w:b/>
          <w:spacing w:val="5"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 xml:space="preserve">e                                                                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(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xa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)</w:t>
      </w:r>
    </w:p>
    <w:p w:rsidR="002B6266" w:rsidRDefault="004526B5">
      <w:pPr>
        <w:spacing w:before="69"/>
        <w:ind w:left="118"/>
        <w:rPr>
          <w:sz w:val="22"/>
          <w:szCs w:val="22"/>
        </w:rPr>
        <w:sectPr w:rsidR="002B6266">
          <w:pgSz w:w="12240" w:h="15840"/>
          <w:pgMar w:top="960" w:right="1020" w:bottom="280" w:left="1020" w:header="720" w:footer="720" w:gutter="0"/>
          <w:cols w:space="720"/>
        </w:sectPr>
      </w:pPr>
      <w:r>
        <w:rPr>
          <w:spacing w:val="-2"/>
          <w:sz w:val="22"/>
          <w:szCs w:val="22"/>
        </w:rPr>
        <w:t>(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up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v</w:t>
      </w:r>
      <w:r>
        <w:rPr>
          <w:spacing w:val="-4"/>
          <w:sz w:val="22"/>
          <w:szCs w:val="22"/>
        </w:rPr>
        <w:t>i</w:t>
      </w:r>
      <w:r>
        <w:rPr>
          <w:spacing w:val="5"/>
          <w:sz w:val="22"/>
          <w:szCs w:val="22"/>
        </w:rPr>
        <w:t>s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)</w:t>
      </w: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before="12" w:line="240" w:lineRule="exact"/>
        <w:rPr>
          <w:sz w:val="24"/>
          <w:szCs w:val="24"/>
        </w:rPr>
      </w:pPr>
    </w:p>
    <w:p w:rsidR="002B6266" w:rsidRDefault="004526B5">
      <w:pPr>
        <w:spacing w:before="32" w:line="357" w:lineRule="auto"/>
        <w:ind w:left="118" w:right="80"/>
        <w:jc w:val="both"/>
        <w:rPr>
          <w:sz w:val="22"/>
          <w:szCs w:val="22"/>
        </w:rPr>
      </w:pPr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of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z w:val="22"/>
          <w:szCs w:val="22"/>
        </w:rPr>
        <w:t xml:space="preserve">y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8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7"/>
          <w:sz w:val="22"/>
          <w:szCs w:val="22"/>
        </w:rPr>
        <w:t>a</w:t>
      </w:r>
      <w:r>
        <w:rPr>
          <w:sz w:val="22"/>
          <w:szCs w:val="22"/>
        </w:rPr>
        <w:t xml:space="preserve">ny </w:t>
      </w:r>
      <w:r>
        <w:rPr>
          <w:spacing w:val="5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6"/>
          <w:sz w:val="22"/>
          <w:szCs w:val="22"/>
        </w:rPr>
        <w:t>/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/</w:t>
      </w:r>
      <w:r>
        <w:rPr>
          <w:spacing w:val="4"/>
          <w:sz w:val="22"/>
          <w:szCs w:val="22"/>
        </w:rPr>
        <w:t>w</w:t>
      </w:r>
      <w:r>
        <w:rPr>
          <w:sz w:val="22"/>
          <w:szCs w:val="22"/>
        </w:rPr>
        <w:t xml:space="preserve">e </w:t>
      </w:r>
      <w:r>
        <w:rPr>
          <w:spacing w:val="-6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w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ve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3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6"/>
          <w:sz w:val="22"/>
          <w:szCs w:val="22"/>
        </w:rPr>
        <w:t>/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sh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y</w:t>
      </w:r>
      <w:r>
        <w:rPr>
          <w:spacing w:val="6"/>
          <w:sz w:val="22"/>
          <w:szCs w:val="22"/>
        </w:rPr>
        <w:t>/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7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.</w:t>
      </w:r>
    </w:p>
    <w:p w:rsidR="002B6266" w:rsidRDefault="002B6266">
      <w:pPr>
        <w:spacing w:before="13" w:line="200" w:lineRule="exact"/>
      </w:pPr>
    </w:p>
    <w:p w:rsidR="002B6266" w:rsidRDefault="004526B5">
      <w:pPr>
        <w:spacing w:line="358" w:lineRule="auto"/>
        <w:ind w:left="118" w:right="7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st</w:t>
      </w:r>
      <w:r>
        <w:rPr>
          <w:spacing w:val="5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proofErr w:type="gramStart"/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proofErr w:type="gramEnd"/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pacing w:val="1"/>
          <w:sz w:val="22"/>
          <w:szCs w:val="22"/>
        </w:rPr>
        <w:t>/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6"/>
          <w:sz w:val="22"/>
          <w:szCs w:val="22"/>
        </w:rPr>
        <w:t>/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 xml:space="preserve">ur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5"/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v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1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/</w:t>
      </w:r>
      <w:r>
        <w:rPr>
          <w:b/>
          <w:spacing w:val="-5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6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./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. </w:t>
      </w:r>
      <w:r>
        <w:rPr>
          <w:b/>
          <w:spacing w:val="3"/>
          <w:sz w:val="22"/>
          <w:szCs w:val="22"/>
        </w:rPr>
        <w:t xml:space="preserve"> </w:t>
      </w:r>
      <w:proofErr w:type="gramStart"/>
      <w:r>
        <w:rPr>
          <w:b/>
          <w:spacing w:val="2"/>
          <w:sz w:val="22"/>
          <w:szCs w:val="22"/>
        </w:rPr>
        <w:t>S</w:t>
      </w:r>
      <w:r>
        <w:rPr>
          <w:b/>
          <w:spacing w:val="-8"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v</w:t>
      </w:r>
      <w:r>
        <w:rPr>
          <w:b/>
          <w:spacing w:val="-4"/>
          <w:sz w:val="22"/>
          <w:szCs w:val="22"/>
        </w:rPr>
        <w:t>i</w:t>
      </w:r>
      <w:r>
        <w:rPr>
          <w:b/>
          <w:sz w:val="22"/>
          <w:szCs w:val="22"/>
        </w:rPr>
        <w:t xml:space="preserve">sor  </w:t>
      </w:r>
      <w:r>
        <w:rPr>
          <w:b/>
          <w:spacing w:val="4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proofErr w:type="gramEnd"/>
      <w:r>
        <w:rPr>
          <w:b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2"/>
          <w:sz w:val="22"/>
          <w:szCs w:val="22"/>
        </w:rPr>
        <w:t>./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5"/>
          <w:sz w:val="22"/>
          <w:szCs w:val="22"/>
        </w:rPr>
        <w:t>o</w:t>
      </w:r>
      <w:r>
        <w:rPr>
          <w:spacing w:val="-1"/>
          <w:sz w:val="22"/>
          <w:szCs w:val="22"/>
        </w:rPr>
        <w:t>c</w:t>
      </w:r>
      <w:r>
        <w:rPr>
          <w:spacing w:val="2"/>
          <w:sz w:val="22"/>
          <w:szCs w:val="22"/>
        </w:rPr>
        <w:t>.</w:t>
      </w:r>
      <w:r>
        <w:rPr>
          <w:spacing w:val="6"/>
          <w:sz w:val="22"/>
          <w:szCs w:val="22"/>
        </w:rPr>
        <w:t>/</w:t>
      </w:r>
      <w:proofErr w:type="spellStart"/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st</w:t>
      </w:r>
      <w:r>
        <w:rPr>
          <w:spacing w:val="2"/>
          <w:sz w:val="22"/>
          <w:szCs w:val="22"/>
        </w:rPr>
        <w:t>t</w:t>
      </w:r>
      <w:proofErr w:type="spellEnd"/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f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ar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 w:rsidR="000A70DB">
        <w:rPr>
          <w:spacing w:val="14"/>
          <w:sz w:val="22"/>
          <w:szCs w:val="22"/>
        </w:rPr>
        <w:t xml:space="preserve"> Computer Science and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>ng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)</w:t>
      </w:r>
      <w:r>
        <w:rPr>
          <w:spacing w:val="1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5"/>
          <w:sz w:val="22"/>
          <w:szCs w:val="22"/>
        </w:rPr>
        <w:t xml:space="preserve"> </w:t>
      </w:r>
      <w:r w:rsidR="002C6024">
        <w:rPr>
          <w:spacing w:val="1"/>
          <w:sz w:val="22"/>
          <w:szCs w:val="22"/>
        </w:rPr>
        <w:t>JMIT Radaur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ho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supp</w:t>
      </w:r>
      <w:r>
        <w:rPr>
          <w:spacing w:val="-4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ve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ge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y</w:t>
      </w:r>
      <w:r>
        <w:rPr>
          <w:spacing w:val="6"/>
          <w:sz w:val="22"/>
          <w:szCs w:val="22"/>
        </w:rPr>
        <w:t>/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6"/>
          <w:sz w:val="22"/>
          <w:szCs w:val="22"/>
        </w:rPr>
        <w:t>/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1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y</w:t>
      </w:r>
      <w:r>
        <w:rPr>
          <w:spacing w:val="1"/>
          <w:sz w:val="22"/>
          <w:szCs w:val="22"/>
        </w:rPr>
        <w:t>/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st</w:t>
      </w:r>
      <w:r>
        <w:rPr>
          <w:spacing w:val="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ude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6"/>
          <w:sz w:val="22"/>
          <w:szCs w:val="22"/>
        </w:rPr>
        <w:t>/</w:t>
      </w:r>
      <w:r>
        <w:rPr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dv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4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rr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6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r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nd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tl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s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/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ve 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ho</w:t>
      </w:r>
      <w:r>
        <w:rPr>
          <w:sz w:val="22"/>
          <w:szCs w:val="22"/>
        </w:rPr>
        <w:t>ut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y</w:t>
      </w:r>
      <w:r>
        <w:rPr>
          <w:spacing w:val="6"/>
          <w:sz w:val="22"/>
          <w:szCs w:val="22"/>
        </w:rPr>
        <w:t>/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2B6266" w:rsidRDefault="002B6266">
      <w:pPr>
        <w:spacing w:before="13" w:line="200" w:lineRule="exact"/>
      </w:pPr>
    </w:p>
    <w:p w:rsidR="002B6266" w:rsidRDefault="004526B5">
      <w:pPr>
        <w:ind w:left="118" w:right="78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ke</w:t>
      </w:r>
      <w:r>
        <w:rPr>
          <w:spacing w:val="29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kno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dge</w:t>
      </w:r>
      <w:r>
        <w:rPr>
          <w:spacing w:val="29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3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y</w:t>
      </w:r>
      <w:r>
        <w:rPr>
          <w:spacing w:val="6"/>
          <w:sz w:val="22"/>
          <w:szCs w:val="22"/>
        </w:rPr>
        <w:t>/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3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fe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4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ude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0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-</w:t>
      </w:r>
      <w:r>
        <w:rPr>
          <w:b/>
          <w:spacing w:val="5"/>
          <w:sz w:val="22"/>
          <w:szCs w:val="22"/>
        </w:rPr>
        <w:t>g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/</w:t>
      </w:r>
      <w:r>
        <w:rPr>
          <w:b/>
          <w:spacing w:val="37"/>
          <w:sz w:val="22"/>
          <w:szCs w:val="22"/>
        </w:rPr>
        <w:t xml:space="preserve"> </w:t>
      </w:r>
      <w:r>
        <w:rPr>
          <w:b/>
          <w:spacing w:val="7"/>
          <w:sz w:val="22"/>
          <w:szCs w:val="22"/>
        </w:rPr>
        <w:t>S</w:t>
      </w:r>
      <w:r>
        <w:rPr>
          <w:b/>
          <w:spacing w:val="-7"/>
          <w:sz w:val="22"/>
          <w:szCs w:val="22"/>
        </w:rPr>
        <w:t>u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3"/>
          <w:sz w:val="22"/>
          <w:szCs w:val="22"/>
        </w:rPr>
        <w:t>p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z w:val="22"/>
          <w:szCs w:val="22"/>
        </w:rPr>
        <w:t>ve</w:t>
      </w:r>
      <w:r>
        <w:rPr>
          <w:b/>
          <w:spacing w:val="39"/>
          <w:sz w:val="22"/>
          <w:szCs w:val="22"/>
        </w:rPr>
        <w:t xml:space="preserve"> </w:t>
      </w:r>
      <w:r>
        <w:rPr>
          <w:b/>
          <w:spacing w:val="-5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s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s</w:t>
      </w:r>
    </w:p>
    <w:p w:rsidR="002B6266" w:rsidRDefault="002B6266">
      <w:pPr>
        <w:spacing w:before="1" w:line="120" w:lineRule="exact"/>
        <w:rPr>
          <w:sz w:val="12"/>
          <w:szCs w:val="12"/>
        </w:rPr>
      </w:pPr>
    </w:p>
    <w:p w:rsidR="002B6266" w:rsidRDefault="004526B5">
      <w:pPr>
        <w:ind w:left="118" w:right="4237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pacing w:val="5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us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gh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.</w:t>
      </w:r>
    </w:p>
    <w:p w:rsidR="002B6266" w:rsidRDefault="002B6266">
      <w:pPr>
        <w:spacing w:before="3" w:line="120" w:lineRule="exact"/>
        <w:rPr>
          <w:sz w:val="13"/>
          <w:szCs w:val="13"/>
        </w:rPr>
      </w:pPr>
    </w:p>
    <w:p w:rsidR="002B6266" w:rsidRDefault="002B6266">
      <w:pPr>
        <w:spacing w:line="200" w:lineRule="exact"/>
      </w:pPr>
    </w:p>
    <w:p w:rsidR="002B6266" w:rsidRDefault="004526B5">
      <w:pPr>
        <w:spacing w:line="355" w:lineRule="auto"/>
        <w:ind w:left="118" w:right="82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sh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y</w:t>
      </w:r>
      <w:r>
        <w:rPr>
          <w:spacing w:val="6"/>
          <w:sz w:val="22"/>
          <w:szCs w:val="22"/>
        </w:rPr>
        <w:t>/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2"/>
          <w:sz w:val="22"/>
          <w:szCs w:val="22"/>
        </w:rPr>
        <w:t xml:space="preserve"> </w:t>
      </w:r>
      <w:r w:rsidR="002C6024">
        <w:rPr>
          <w:spacing w:val="1"/>
          <w:sz w:val="22"/>
          <w:szCs w:val="22"/>
        </w:rPr>
        <w:t>JMIT Radaur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pacing w:val="5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us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d</w:t>
      </w:r>
      <w:r>
        <w:rPr>
          <w:spacing w:val="5"/>
          <w:sz w:val="22"/>
          <w:szCs w:val="22"/>
        </w:rPr>
        <w:t>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dy</w:t>
      </w:r>
      <w:r>
        <w:rPr>
          <w:sz w:val="22"/>
          <w:szCs w:val="22"/>
        </w:rPr>
        <w:t>.</w:t>
      </w:r>
    </w:p>
    <w:p w:rsidR="002B6266" w:rsidRDefault="002B6266">
      <w:pPr>
        <w:spacing w:before="15" w:line="200" w:lineRule="exact"/>
      </w:pPr>
    </w:p>
    <w:p w:rsidR="002B6266" w:rsidRDefault="004526B5">
      <w:pPr>
        <w:spacing w:line="355" w:lineRule="auto"/>
        <w:ind w:left="118" w:right="91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pacing w:val="1"/>
          <w:sz w:val="22"/>
          <w:szCs w:val="22"/>
        </w:rPr>
        <w:t>/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e  p</w:t>
      </w:r>
      <w:r>
        <w:rPr>
          <w:spacing w:val="3"/>
          <w:sz w:val="22"/>
          <w:szCs w:val="22"/>
        </w:rPr>
        <w:t>ar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ar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 xml:space="preserve">y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 xml:space="preserve">our 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ar</w:t>
      </w:r>
      <w:r>
        <w:rPr>
          <w:spacing w:val="-7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/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ar</w:t>
      </w:r>
      <w:r>
        <w:rPr>
          <w:spacing w:val="-5"/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 xml:space="preserve">ut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ov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;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ve</w:t>
      </w:r>
      <w:r>
        <w:rPr>
          <w:spacing w:val="-4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.</w:t>
      </w:r>
    </w:p>
    <w:p w:rsidR="002B6266" w:rsidRDefault="002B6266">
      <w:pPr>
        <w:spacing w:before="7" w:line="120" w:lineRule="exact"/>
        <w:rPr>
          <w:sz w:val="12"/>
          <w:szCs w:val="12"/>
        </w:rPr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4526B5">
      <w:pPr>
        <w:ind w:left="118" w:right="6908"/>
        <w:jc w:val="both"/>
        <w:rPr>
          <w:sz w:val="28"/>
          <w:szCs w:val="28"/>
        </w:rPr>
      </w:pPr>
      <w:r>
        <w:rPr>
          <w:b/>
          <w:sz w:val="28"/>
          <w:szCs w:val="28"/>
        </w:rPr>
        <w:t>Na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/s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3"/>
          <w:sz w:val="28"/>
          <w:szCs w:val="28"/>
        </w:rPr>
        <w:t xml:space="preserve"> t</w:t>
      </w:r>
      <w:r>
        <w:rPr>
          <w:b/>
          <w:spacing w:val="-6"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5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nd</w:t>
      </w:r>
      <w:r>
        <w:rPr>
          <w:b/>
          <w:spacing w:val="4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/s</w:t>
      </w:r>
    </w:p>
    <w:p w:rsidR="002B6266" w:rsidRDefault="002B6266">
      <w:pPr>
        <w:spacing w:before="3" w:line="160" w:lineRule="exact"/>
        <w:rPr>
          <w:sz w:val="16"/>
          <w:szCs w:val="16"/>
        </w:rPr>
      </w:pPr>
    </w:p>
    <w:p w:rsidR="002B6266" w:rsidRDefault="004526B5">
      <w:pPr>
        <w:ind w:left="118" w:right="8763"/>
        <w:jc w:val="both"/>
        <w:rPr>
          <w:sz w:val="28"/>
          <w:szCs w:val="28"/>
        </w:rPr>
        <w:sectPr w:rsidR="002B6266">
          <w:headerReference w:type="default" r:id="rId8"/>
          <w:pgSz w:w="12240" w:h="15840"/>
          <w:pgMar w:top="1460" w:right="1020" w:bottom="280" w:left="1020" w:header="1043" w:footer="0" w:gutter="0"/>
          <w:cols w:space="720"/>
        </w:sectPr>
      </w:pPr>
      <w:r>
        <w:rPr>
          <w:b/>
          <w:spacing w:val="-1"/>
          <w:sz w:val="28"/>
          <w:szCs w:val="28"/>
        </w:rPr>
        <w:t>(</w:t>
      </w:r>
      <w:r>
        <w:rPr>
          <w:b/>
          <w:spacing w:val="5"/>
          <w:sz w:val="28"/>
          <w:szCs w:val="28"/>
        </w:rPr>
        <w:t>R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ll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5"/>
          <w:sz w:val="28"/>
          <w:szCs w:val="28"/>
        </w:rPr>
        <w:t>N</w:t>
      </w:r>
      <w:r>
        <w:rPr>
          <w:b/>
          <w:spacing w:val="-5"/>
          <w:sz w:val="28"/>
          <w:szCs w:val="28"/>
        </w:rPr>
        <w:t>o</w:t>
      </w:r>
      <w:r>
        <w:rPr>
          <w:b/>
          <w:sz w:val="28"/>
          <w:szCs w:val="28"/>
        </w:rPr>
        <w:t>/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)</w:t>
      </w:r>
    </w:p>
    <w:p w:rsidR="002B6266" w:rsidRDefault="002B6266">
      <w:pPr>
        <w:spacing w:line="200" w:lineRule="exact"/>
      </w:pPr>
    </w:p>
    <w:p w:rsidR="002B6266" w:rsidRDefault="002B6266">
      <w:pPr>
        <w:spacing w:before="12" w:line="260" w:lineRule="exact"/>
        <w:rPr>
          <w:sz w:val="26"/>
          <w:szCs w:val="26"/>
        </w:rPr>
      </w:pPr>
    </w:p>
    <w:p w:rsidR="002B6266" w:rsidRDefault="004526B5">
      <w:pPr>
        <w:spacing w:before="32" w:line="359" w:lineRule="auto"/>
        <w:ind w:left="838" w:right="463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………………</w:t>
      </w:r>
      <w:r>
        <w:rPr>
          <w:spacing w:val="2"/>
          <w:sz w:val="22"/>
          <w:szCs w:val="22"/>
        </w:rPr>
        <w:t>.</w:t>
      </w:r>
      <w:r>
        <w:rPr>
          <w:spacing w:val="-2"/>
          <w:sz w:val="22"/>
          <w:szCs w:val="22"/>
        </w:rPr>
        <w:t>.</w:t>
      </w:r>
      <w:r>
        <w:rPr>
          <w:spacing w:val="4"/>
          <w:sz w:val="22"/>
          <w:szCs w:val="22"/>
        </w:rPr>
        <w:t>.</w:t>
      </w:r>
      <w:r>
        <w:rPr>
          <w:sz w:val="22"/>
          <w:szCs w:val="22"/>
        </w:rPr>
        <w:t>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</w:t>
      </w:r>
      <w:r>
        <w:rPr>
          <w:spacing w:val="-2"/>
          <w:sz w:val="22"/>
          <w:szCs w:val="22"/>
        </w:rPr>
        <w:t>.</w:t>
      </w:r>
      <w:r>
        <w:rPr>
          <w:spacing w:val="2"/>
          <w:sz w:val="22"/>
          <w:szCs w:val="22"/>
        </w:rPr>
        <w:t>.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kno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dg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…………………………………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</w:t>
      </w:r>
      <w:r>
        <w:rPr>
          <w:spacing w:val="2"/>
          <w:sz w:val="22"/>
          <w:szCs w:val="22"/>
        </w:rPr>
        <w:t>.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i 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bs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t 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</w:t>
      </w:r>
      <w:r>
        <w:rPr>
          <w:spacing w:val="-4"/>
          <w:sz w:val="22"/>
          <w:szCs w:val="22"/>
        </w:rPr>
        <w:t>ii</w:t>
      </w:r>
      <w:r>
        <w:rPr>
          <w:sz w:val="22"/>
          <w:szCs w:val="22"/>
        </w:rPr>
        <w:t>i 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C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………………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</w:t>
      </w:r>
      <w:r>
        <w:rPr>
          <w:spacing w:val="-5"/>
          <w:sz w:val="22"/>
          <w:szCs w:val="22"/>
        </w:rPr>
        <w:t>……</w:t>
      </w:r>
      <w:r>
        <w:rPr>
          <w:sz w:val="22"/>
          <w:szCs w:val="22"/>
        </w:rPr>
        <w:t>…………………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</w:t>
      </w:r>
      <w:r>
        <w:rPr>
          <w:spacing w:val="2"/>
          <w:sz w:val="22"/>
          <w:szCs w:val="22"/>
        </w:rPr>
        <w:t>.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v L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s………………………………</w:t>
      </w:r>
      <w:r>
        <w:rPr>
          <w:spacing w:val="-4"/>
          <w:sz w:val="22"/>
          <w:szCs w:val="22"/>
        </w:rPr>
        <w:t>…</w:t>
      </w:r>
      <w:r>
        <w:rPr>
          <w:sz w:val="22"/>
          <w:szCs w:val="22"/>
        </w:rPr>
        <w:t>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………v L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s…………</w:t>
      </w:r>
      <w:r>
        <w:rPr>
          <w:spacing w:val="2"/>
          <w:sz w:val="22"/>
          <w:szCs w:val="22"/>
        </w:rPr>
        <w:t>…</w:t>
      </w:r>
      <w:r>
        <w:rPr>
          <w:sz w:val="22"/>
          <w:szCs w:val="22"/>
        </w:rPr>
        <w:t>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……………</w:t>
      </w:r>
      <w:r>
        <w:rPr>
          <w:spacing w:val="-5"/>
          <w:sz w:val="22"/>
          <w:szCs w:val="22"/>
        </w:rPr>
        <w:t>…</w:t>
      </w:r>
      <w:r>
        <w:rPr>
          <w:sz w:val="22"/>
          <w:szCs w:val="22"/>
        </w:rPr>
        <w:t>………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i</w:t>
      </w:r>
    </w:p>
    <w:p w:rsidR="002B6266" w:rsidRDefault="004526B5">
      <w:pPr>
        <w:spacing w:before="5" w:line="240" w:lineRule="exact"/>
        <w:ind w:left="838" w:right="439"/>
        <w:jc w:val="both"/>
        <w:rPr>
          <w:sz w:val="22"/>
          <w:szCs w:val="22"/>
        </w:rPr>
      </w:pPr>
      <w:r>
        <w:rPr>
          <w:position w:val="-1"/>
          <w:sz w:val="22"/>
          <w:szCs w:val="22"/>
        </w:rPr>
        <w:t>L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st</w:t>
      </w:r>
      <w:r>
        <w:rPr>
          <w:spacing w:val="4"/>
          <w:position w:val="-1"/>
          <w:sz w:val="22"/>
          <w:szCs w:val="22"/>
        </w:rPr>
        <w:t xml:space="preserve"> </w:t>
      </w:r>
      <w:r>
        <w:rPr>
          <w:spacing w:val="-5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f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spacing w:val="-6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bb</w:t>
      </w:r>
      <w:r>
        <w:rPr>
          <w:spacing w:val="8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v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3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o</w:t>
      </w:r>
      <w:r>
        <w:rPr>
          <w:spacing w:val="-5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s………………………………</w:t>
      </w:r>
      <w:r>
        <w:rPr>
          <w:spacing w:val="-4"/>
          <w:position w:val="-1"/>
          <w:sz w:val="22"/>
          <w:szCs w:val="22"/>
        </w:rPr>
        <w:t>…</w:t>
      </w:r>
      <w:r>
        <w:rPr>
          <w:position w:val="-1"/>
          <w:sz w:val="22"/>
          <w:szCs w:val="22"/>
        </w:rPr>
        <w:t>…………………</w:t>
      </w:r>
      <w:r>
        <w:rPr>
          <w:spacing w:val="-5"/>
          <w:position w:val="-1"/>
          <w:sz w:val="22"/>
          <w:szCs w:val="22"/>
        </w:rPr>
        <w:t>…</w:t>
      </w:r>
      <w:r>
        <w:rPr>
          <w:position w:val="-1"/>
          <w:sz w:val="22"/>
          <w:szCs w:val="22"/>
        </w:rPr>
        <w:t>……………</w:t>
      </w:r>
      <w:r>
        <w:rPr>
          <w:spacing w:val="-5"/>
          <w:position w:val="-1"/>
          <w:sz w:val="22"/>
          <w:szCs w:val="22"/>
        </w:rPr>
        <w:t>…</w:t>
      </w:r>
      <w:r>
        <w:rPr>
          <w:position w:val="-1"/>
          <w:sz w:val="22"/>
          <w:szCs w:val="22"/>
        </w:rPr>
        <w:t>………</w:t>
      </w:r>
      <w:r>
        <w:rPr>
          <w:spacing w:val="-5"/>
          <w:position w:val="-1"/>
          <w:sz w:val="22"/>
          <w:szCs w:val="22"/>
        </w:rPr>
        <w:t>v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i</w:t>
      </w:r>
    </w:p>
    <w:p w:rsidR="002B6266" w:rsidRDefault="002B6266">
      <w:pPr>
        <w:spacing w:before="8" w:line="160" w:lineRule="exact"/>
        <w:rPr>
          <w:sz w:val="17"/>
          <w:szCs w:val="17"/>
        </w:rPr>
      </w:pPr>
    </w:p>
    <w:tbl>
      <w:tblPr>
        <w:tblW w:w="0" w:type="auto"/>
        <w:tblInd w:w="7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720"/>
        <w:gridCol w:w="6797"/>
      </w:tblGrid>
      <w:tr w:rsidR="002B6266">
        <w:trPr>
          <w:trHeight w:hRule="exact" w:val="400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72"/>
              <w:ind w:left="40"/>
              <w:rPr>
                <w:sz w:val="22"/>
                <w:szCs w:val="22"/>
              </w:rPr>
            </w:pPr>
            <w:r>
              <w:rPr>
                <w:b/>
                <w:spacing w:val="4"/>
                <w:sz w:val="22"/>
                <w:szCs w:val="22"/>
              </w:rPr>
              <w:t>C</w:t>
            </w:r>
            <w:r>
              <w:rPr>
                <w:b/>
                <w:spacing w:val="-8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72"/>
              <w:ind w:left="22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I.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72"/>
              <w:ind w:left="22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B</w:t>
            </w:r>
            <w:r>
              <w:rPr>
                <w:spacing w:val="3"/>
                <w:sz w:val="22"/>
                <w:szCs w:val="22"/>
              </w:rPr>
              <w:t>ac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5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5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5"/>
                <w:sz w:val="22"/>
                <w:szCs w:val="22"/>
              </w:rPr>
              <w:t>on</w:t>
            </w:r>
            <w:r>
              <w:rPr>
                <w:spacing w:val="6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xt</w:t>
            </w:r>
          </w:p>
        </w:tc>
      </w:tr>
      <w:tr w:rsidR="002B6266">
        <w:trPr>
          <w:trHeight w:hRule="exact" w:val="379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2B62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II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 xml:space="preserve"> O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ve</w:t>
            </w:r>
          </w:p>
        </w:tc>
      </w:tr>
      <w:tr w:rsidR="002B6266">
        <w:trPr>
          <w:trHeight w:hRule="exact" w:val="380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2B62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III.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(</w:t>
            </w:r>
            <w:r>
              <w:rPr>
                <w:spacing w:val="6"/>
                <w:sz w:val="22"/>
                <w:szCs w:val="22"/>
              </w:rPr>
              <w:t>C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5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)</w:t>
            </w:r>
          </w:p>
        </w:tc>
      </w:tr>
      <w:tr w:rsidR="002B6266">
        <w:trPr>
          <w:trHeight w:hRule="exact" w:val="379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2B62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7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hn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c </w:t>
            </w:r>
            <w:r>
              <w:rPr>
                <w:spacing w:val="2"/>
                <w:sz w:val="22"/>
                <w:szCs w:val="22"/>
              </w:rPr>
              <w:t>F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6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</w:p>
        </w:tc>
      </w:tr>
      <w:tr w:rsidR="002B6266">
        <w:trPr>
          <w:trHeight w:hRule="exact" w:val="379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2B62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F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5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6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3"/>
                <w:sz w:val="22"/>
                <w:szCs w:val="22"/>
              </w:rPr>
              <w:t>f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5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B6266">
        <w:trPr>
          <w:trHeight w:hRule="exact" w:val="379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40"/>
              <w:rPr>
                <w:sz w:val="22"/>
                <w:szCs w:val="22"/>
              </w:rPr>
            </w:pPr>
            <w:r>
              <w:rPr>
                <w:b/>
                <w:spacing w:val="4"/>
                <w:sz w:val="22"/>
                <w:szCs w:val="22"/>
              </w:rPr>
              <w:t>C</w:t>
            </w:r>
            <w:r>
              <w:rPr>
                <w:b/>
                <w:spacing w:val="-8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r </w:t>
            </w:r>
            <w:r>
              <w:rPr>
                <w:b/>
                <w:spacing w:val="1"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I.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9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ar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5"/>
                <w:sz w:val="22"/>
                <w:szCs w:val="22"/>
              </w:rPr>
              <w:t>s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ar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5"/>
                <w:sz w:val="22"/>
                <w:szCs w:val="22"/>
              </w:rPr>
              <w:t>q</w:t>
            </w:r>
            <w:r>
              <w:rPr>
                <w:spacing w:val="5"/>
                <w:sz w:val="22"/>
                <w:szCs w:val="22"/>
              </w:rPr>
              <w:t>u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</w:tc>
      </w:tr>
      <w:tr w:rsidR="002B6266">
        <w:trPr>
          <w:trHeight w:hRule="exact" w:val="379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2B62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II.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5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ar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5"/>
                <w:sz w:val="22"/>
                <w:szCs w:val="22"/>
              </w:rPr>
              <w:t>s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ar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Ex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6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5"/>
                <w:sz w:val="22"/>
                <w:szCs w:val="22"/>
              </w:rPr>
              <w:t>dy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5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</w:t>
            </w:r>
          </w:p>
        </w:tc>
      </w:tr>
      <w:tr w:rsidR="002B6266">
        <w:trPr>
          <w:trHeight w:hRule="exact" w:val="379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2B62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2B6266"/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rc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6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5"/>
                <w:sz w:val="22"/>
                <w:szCs w:val="22"/>
              </w:rPr>
              <w:t>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6"/>
                <w:sz w:val="22"/>
                <w:szCs w:val="22"/>
              </w:rPr>
              <w:t>w</w:t>
            </w:r>
            <w:r>
              <w:rPr>
                <w:spacing w:val="3"/>
                <w:sz w:val="22"/>
                <w:szCs w:val="22"/>
              </w:rPr>
              <w:t>ar</w:t>
            </w:r>
            <w:r>
              <w:rPr>
                <w:spacing w:val="-2"/>
                <w:sz w:val="22"/>
                <w:szCs w:val="22"/>
              </w:rPr>
              <w:t>e’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9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ar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4"/>
                <w:sz w:val="22"/>
                <w:szCs w:val="22"/>
              </w:rPr>
              <w:t>n</w:t>
            </w:r>
            <w:r>
              <w:rPr>
                <w:spacing w:val="4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)</w:t>
            </w:r>
          </w:p>
        </w:tc>
      </w:tr>
      <w:tr w:rsidR="002B6266">
        <w:trPr>
          <w:trHeight w:hRule="exact" w:val="379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40"/>
              <w:rPr>
                <w:sz w:val="22"/>
                <w:szCs w:val="22"/>
              </w:rPr>
            </w:pPr>
            <w:r>
              <w:rPr>
                <w:b/>
                <w:spacing w:val="4"/>
                <w:sz w:val="22"/>
                <w:szCs w:val="22"/>
              </w:rPr>
              <w:t>C</w:t>
            </w:r>
            <w:r>
              <w:rPr>
                <w:b/>
                <w:spacing w:val="-8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 3.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I.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5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8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pacing w:val="5"/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(</w:t>
            </w:r>
            <w:r>
              <w:rPr>
                <w:spacing w:val="-6"/>
                <w:sz w:val="22"/>
                <w:szCs w:val="22"/>
              </w:rPr>
              <w:t>U</w:t>
            </w:r>
            <w:r>
              <w:rPr>
                <w:spacing w:val="5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6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5"/>
                <w:sz w:val="22"/>
                <w:szCs w:val="22"/>
              </w:rPr>
              <w:t>do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5"/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)</w:t>
            </w:r>
          </w:p>
        </w:tc>
      </w:tr>
      <w:tr w:rsidR="002B6266">
        <w:trPr>
          <w:trHeight w:hRule="exact" w:val="382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2B62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II.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1"/>
              <w:ind w:left="22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D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gn</w:t>
            </w:r>
            <w:r>
              <w:rPr>
                <w:spacing w:val="-2"/>
                <w:sz w:val="22"/>
                <w:szCs w:val="22"/>
              </w:rPr>
              <w:t xml:space="preserve"> (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ML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7"/>
                <w:sz w:val="22"/>
                <w:szCs w:val="22"/>
              </w:rPr>
              <w:t>S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qu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7"/>
                <w:sz w:val="22"/>
                <w:szCs w:val="22"/>
              </w:rPr>
              <w:t>a</w:t>
            </w:r>
            <w:r>
              <w:rPr>
                <w:spacing w:val="-9"/>
                <w:sz w:val="22"/>
                <w:szCs w:val="22"/>
              </w:rPr>
              <w:t>m</w:t>
            </w:r>
            <w:r>
              <w:rPr>
                <w:spacing w:val="5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</w:p>
        </w:tc>
      </w:tr>
      <w:tr w:rsidR="002B6266">
        <w:trPr>
          <w:trHeight w:hRule="exact" w:val="402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2B62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2B6266"/>
        </w:tc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54"/>
              <w:ind w:left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2B6266" w:rsidRDefault="004526B5">
      <w:pPr>
        <w:spacing w:before="30"/>
        <w:ind w:left="838"/>
        <w:rPr>
          <w:sz w:val="22"/>
          <w:szCs w:val="22"/>
        </w:rPr>
      </w:pPr>
      <w:r>
        <w:rPr>
          <w:b/>
          <w:spacing w:val="4"/>
          <w:sz w:val="22"/>
          <w:szCs w:val="22"/>
        </w:rPr>
        <w:t>C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r 4.       </w:t>
      </w:r>
      <w:r>
        <w:rPr>
          <w:b/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(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Modu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od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/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o</w:t>
      </w:r>
      <w:r>
        <w:rPr>
          <w:spacing w:val="3"/>
          <w:sz w:val="22"/>
          <w:szCs w:val="22"/>
        </w:rPr>
        <w:t>-c</w:t>
      </w:r>
      <w:r>
        <w:rPr>
          <w:sz w:val="22"/>
          <w:szCs w:val="22"/>
        </w:rPr>
        <w:t>od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)</w:t>
      </w:r>
    </w:p>
    <w:p w:rsidR="002B6266" w:rsidRDefault="002B6266">
      <w:pPr>
        <w:spacing w:before="7" w:line="120" w:lineRule="exact"/>
        <w:rPr>
          <w:sz w:val="12"/>
          <w:szCs w:val="12"/>
        </w:rPr>
      </w:pPr>
    </w:p>
    <w:p w:rsidR="002B6266" w:rsidRDefault="004526B5">
      <w:pPr>
        <w:ind w:left="838"/>
        <w:rPr>
          <w:sz w:val="22"/>
          <w:szCs w:val="22"/>
        </w:rPr>
      </w:pPr>
      <w:r>
        <w:rPr>
          <w:b/>
          <w:spacing w:val="4"/>
          <w:sz w:val="22"/>
          <w:szCs w:val="22"/>
        </w:rPr>
        <w:t>C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r 5.       </w:t>
      </w:r>
      <w:r>
        <w:rPr>
          <w:b/>
          <w:spacing w:val="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)</w:t>
      </w:r>
    </w:p>
    <w:p w:rsidR="002B6266" w:rsidRDefault="002B6266">
      <w:pPr>
        <w:spacing w:before="6" w:line="120" w:lineRule="exact"/>
        <w:rPr>
          <w:sz w:val="12"/>
          <w:szCs w:val="12"/>
        </w:rPr>
      </w:pPr>
    </w:p>
    <w:p w:rsidR="002B6266" w:rsidRDefault="004526B5">
      <w:pPr>
        <w:ind w:left="2279"/>
        <w:rPr>
          <w:sz w:val="22"/>
          <w:szCs w:val="22"/>
        </w:rPr>
      </w:pP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r>
        <w:rPr>
          <w:spacing w:val="1"/>
          <w:sz w:val="22"/>
          <w:szCs w:val="22"/>
        </w:rPr>
        <w:t>B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un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V</w:t>
      </w:r>
      <w:r>
        <w:rPr>
          <w:spacing w:val="7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8"/>
          <w:sz w:val="22"/>
          <w:szCs w:val="22"/>
        </w:rPr>
        <w:t>t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)</w:t>
      </w:r>
    </w:p>
    <w:p w:rsidR="002B6266" w:rsidRDefault="002B6266">
      <w:pPr>
        <w:spacing w:before="6" w:line="120" w:lineRule="exact"/>
        <w:rPr>
          <w:sz w:val="12"/>
          <w:szCs w:val="12"/>
        </w:rPr>
      </w:pPr>
    </w:p>
    <w:p w:rsidR="002B6266" w:rsidRDefault="004526B5">
      <w:pPr>
        <w:ind w:left="2240" w:right="1338"/>
        <w:jc w:val="center"/>
        <w:rPr>
          <w:sz w:val="22"/>
          <w:szCs w:val="22"/>
        </w:rPr>
      </w:pPr>
      <w:r>
        <w:rPr>
          <w:sz w:val="22"/>
          <w:szCs w:val="22"/>
        </w:rPr>
        <w:t>b)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B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x)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d</w:t>
      </w:r>
      <w:r>
        <w:rPr>
          <w:spacing w:val="5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s.</w:t>
      </w:r>
    </w:p>
    <w:p w:rsidR="002B6266" w:rsidRDefault="002B6266">
      <w:pPr>
        <w:spacing w:before="6" w:line="120" w:lineRule="exact"/>
        <w:rPr>
          <w:sz w:val="12"/>
          <w:szCs w:val="12"/>
        </w:rPr>
      </w:pPr>
    </w:p>
    <w:p w:rsidR="002B6266" w:rsidRDefault="004526B5">
      <w:pPr>
        <w:ind w:left="838"/>
        <w:rPr>
          <w:sz w:val="22"/>
          <w:szCs w:val="22"/>
        </w:rPr>
      </w:pPr>
      <w:r>
        <w:rPr>
          <w:b/>
          <w:spacing w:val="4"/>
          <w:sz w:val="22"/>
          <w:szCs w:val="22"/>
        </w:rPr>
        <w:t>C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r 6.       </w:t>
      </w:r>
      <w:r>
        <w:rPr>
          <w:b/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m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s</w:t>
      </w:r>
    </w:p>
    <w:p w:rsidR="002B6266" w:rsidRDefault="002B6266">
      <w:pPr>
        <w:spacing w:before="7" w:line="120" w:lineRule="exact"/>
        <w:rPr>
          <w:sz w:val="12"/>
          <w:szCs w:val="12"/>
        </w:rPr>
      </w:pPr>
    </w:p>
    <w:p w:rsidR="002B6266" w:rsidRDefault="004526B5">
      <w:pPr>
        <w:ind w:left="838"/>
        <w:rPr>
          <w:sz w:val="22"/>
          <w:szCs w:val="22"/>
        </w:rPr>
      </w:pPr>
      <w:r>
        <w:rPr>
          <w:b/>
          <w:spacing w:val="4"/>
          <w:sz w:val="22"/>
          <w:szCs w:val="22"/>
        </w:rPr>
        <w:t>C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r </w:t>
      </w:r>
      <w:r>
        <w:rPr>
          <w:b/>
          <w:spacing w:val="1"/>
          <w:sz w:val="22"/>
          <w:szCs w:val="22"/>
        </w:rPr>
        <w:t>7</w:t>
      </w:r>
      <w:r>
        <w:rPr>
          <w:b/>
          <w:sz w:val="22"/>
          <w:szCs w:val="22"/>
        </w:rPr>
        <w:t xml:space="preserve">.        </w:t>
      </w:r>
      <w:r>
        <w:rPr>
          <w:spacing w:val="1"/>
          <w:sz w:val="22"/>
          <w:szCs w:val="22"/>
        </w:rPr>
        <w:t>C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</w:p>
    <w:p w:rsidR="002B6266" w:rsidRDefault="002B6266">
      <w:pPr>
        <w:spacing w:before="6" w:line="120" w:lineRule="exact"/>
        <w:rPr>
          <w:sz w:val="12"/>
          <w:szCs w:val="12"/>
        </w:rPr>
      </w:pPr>
    </w:p>
    <w:p w:rsidR="002B6266" w:rsidRDefault="004526B5">
      <w:pPr>
        <w:ind w:left="838"/>
        <w:rPr>
          <w:sz w:val="22"/>
          <w:szCs w:val="22"/>
        </w:rPr>
      </w:pPr>
      <w:r>
        <w:rPr>
          <w:b/>
          <w:spacing w:val="4"/>
          <w:sz w:val="22"/>
          <w:szCs w:val="22"/>
        </w:rPr>
        <w:t>C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r 8.       </w:t>
      </w:r>
      <w:r>
        <w:rPr>
          <w:b/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-4"/>
          <w:sz w:val="22"/>
          <w:szCs w:val="22"/>
        </w:rPr>
        <w:t>i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ra</w:t>
      </w:r>
      <w:r>
        <w:rPr>
          <w:sz w:val="22"/>
          <w:szCs w:val="22"/>
        </w:rPr>
        <w:t>p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(</w:t>
      </w:r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>o d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f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-4"/>
          <w:sz w:val="22"/>
          <w:szCs w:val="22"/>
        </w:rPr>
        <w:t>i</w:t>
      </w:r>
      <w:r>
        <w:rPr>
          <w:spacing w:val="5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5"/>
          <w:sz w:val="22"/>
          <w:szCs w:val="22"/>
        </w:rPr>
        <w:t>a</w:t>
      </w:r>
      <w:r>
        <w:rPr>
          <w:spacing w:val="1"/>
          <w:sz w:val="22"/>
          <w:szCs w:val="22"/>
        </w:rPr>
        <w:t>/</w:t>
      </w:r>
      <w:r>
        <w:rPr>
          <w:spacing w:val="4"/>
          <w:sz w:val="22"/>
          <w:szCs w:val="22"/>
        </w:rPr>
        <w:t>G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og</w:t>
      </w:r>
      <w:r>
        <w:rPr>
          <w:spacing w:val="1"/>
          <w:sz w:val="22"/>
          <w:szCs w:val="22"/>
        </w:rPr>
        <w:t>l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ng*</w:t>
      </w:r>
    </w:p>
    <w:p w:rsidR="002B6266" w:rsidRDefault="002B6266">
      <w:pPr>
        <w:spacing w:before="6" w:line="120" w:lineRule="exact"/>
        <w:rPr>
          <w:sz w:val="12"/>
          <w:szCs w:val="12"/>
        </w:rPr>
      </w:pPr>
    </w:p>
    <w:p w:rsidR="002B6266" w:rsidRDefault="004526B5">
      <w:pPr>
        <w:ind w:left="838"/>
        <w:rPr>
          <w:sz w:val="22"/>
          <w:szCs w:val="22"/>
        </w:rPr>
      </w:pPr>
      <w:r>
        <w:rPr>
          <w:b/>
          <w:spacing w:val="4"/>
          <w:sz w:val="22"/>
          <w:szCs w:val="22"/>
        </w:rPr>
        <w:t>C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r 9.       </w:t>
      </w:r>
      <w:r>
        <w:rPr>
          <w:b/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5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ec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Log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3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t-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)</w:t>
      </w: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before="11" w:line="220" w:lineRule="exact"/>
        <w:rPr>
          <w:sz w:val="22"/>
          <w:szCs w:val="22"/>
        </w:rPr>
      </w:pPr>
    </w:p>
    <w:p w:rsidR="002B6266" w:rsidRDefault="004526B5">
      <w:pPr>
        <w:ind w:left="118"/>
        <w:rPr>
          <w:b/>
          <w:sz w:val="22"/>
          <w:szCs w:val="22"/>
        </w:rPr>
      </w:pPr>
      <w:r>
        <w:rPr>
          <w:b/>
          <w:sz w:val="22"/>
          <w:szCs w:val="22"/>
        </w:rPr>
        <w:t>*</w:t>
      </w:r>
      <w:r>
        <w:rPr>
          <w:b/>
          <w:spacing w:val="1"/>
          <w:sz w:val="22"/>
          <w:szCs w:val="22"/>
        </w:rPr>
        <w:t>B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4"/>
          <w:sz w:val="22"/>
          <w:szCs w:val="22"/>
        </w:rPr>
        <w:t>i</w:t>
      </w:r>
      <w:r>
        <w:rPr>
          <w:b/>
          <w:sz w:val="22"/>
          <w:szCs w:val="22"/>
        </w:rPr>
        <w:t>og</w:t>
      </w:r>
      <w:r>
        <w:rPr>
          <w:b/>
          <w:spacing w:val="3"/>
          <w:sz w:val="22"/>
          <w:szCs w:val="22"/>
        </w:rPr>
        <w:t>r</w:t>
      </w:r>
      <w:r>
        <w:rPr>
          <w:b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>y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6"/>
          <w:sz w:val="22"/>
          <w:szCs w:val="22"/>
        </w:rPr>
        <w:t>f</w:t>
      </w:r>
      <w:r>
        <w:rPr>
          <w:b/>
          <w:sz w:val="22"/>
          <w:szCs w:val="22"/>
        </w:rPr>
        <w:t>o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s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(</w:t>
      </w:r>
      <w:r>
        <w:rPr>
          <w:b/>
          <w:spacing w:val="4"/>
          <w:sz w:val="22"/>
          <w:szCs w:val="22"/>
        </w:rPr>
        <w:t>A</w:t>
      </w:r>
      <w:r>
        <w:rPr>
          <w:b/>
          <w:spacing w:val="-5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,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&amp;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V</w:t>
      </w:r>
      <w:r>
        <w:rPr>
          <w:b/>
          <w:sz w:val="22"/>
          <w:szCs w:val="22"/>
        </w:rPr>
        <w:t>a</w:t>
      </w:r>
      <w:r>
        <w:rPr>
          <w:b/>
          <w:spacing w:val="-8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8"/>
          <w:sz w:val="22"/>
          <w:szCs w:val="22"/>
        </w:rPr>
        <w:t>u</w:t>
      </w:r>
      <w:r>
        <w:rPr>
          <w:b/>
          <w:spacing w:val="5"/>
          <w:sz w:val="22"/>
          <w:szCs w:val="22"/>
        </w:rPr>
        <w:t>v</w:t>
      </w:r>
      <w:r>
        <w:rPr>
          <w:b/>
          <w:spacing w:val="-2"/>
          <w:sz w:val="22"/>
          <w:szCs w:val="22"/>
        </w:rPr>
        <w:t>er</w:t>
      </w:r>
      <w:r>
        <w:rPr>
          <w:b/>
          <w:sz w:val="22"/>
          <w:szCs w:val="22"/>
        </w:rPr>
        <w:t>)</w:t>
      </w:r>
      <w:r>
        <w:rPr>
          <w:b/>
          <w:spacing w:val="6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e 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c</w:t>
      </w:r>
      <w:r>
        <w:rPr>
          <w:b/>
          <w:spacing w:val="-3"/>
          <w:sz w:val="22"/>
          <w:szCs w:val="22"/>
        </w:rPr>
        <w:t>h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d 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n 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8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o</w:t>
      </w:r>
      <w:r>
        <w:rPr>
          <w:b/>
          <w:spacing w:val="4"/>
          <w:sz w:val="22"/>
          <w:szCs w:val="22"/>
        </w:rPr>
        <w:t>w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-4"/>
          <w:sz w:val="22"/>
          <w:szCs w:val="22"/>
        </w:rPr>
        <w:t>l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 xml:space="preserve">d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ec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.</w:t>
      </w:r>
    </w:p>
    <w:p w:rsidR="000A70DB" w:rsidRDefault="000A70DB">
      <w:pPr>
        <w:ind w:left="118"/>
        <w:rPr>
          <w:sz w:val="22"/>
          <w:szCs w:val="22"/>
        </w:rPr>
      </w:pPr>
    </w:p>
    <w:p w:rsidR="000A70DB" w:rsidRDefault="000A70DB">
      <w:pPr>
        <w:ind w:left="118"/>
        <w:rPr>
          <w:sz w:val="22"/>
          <w:szCs w:val="22"/>
        </w:rPr>
        <w:sectPr w:rsidR="000A70DB">
          <w:headerReference w:type="default" r:id="rId9"/>
          <w:pgSz w:w="12240" w:h="15840"/>
          <w:pgMar w:top="1460" w:right="1200" w:bottom="280" w:left="1020" w:header="1043" w:footer="0" w:gutter="0"/>
          <w:cols w:space="720"/>
        </w:sectPr>
      </w:pPr>
      <w:r>
        <w:rPr>
          <w:b/>
          <w:sz w:val="22"/>
          <w:szCs w:val="22"/>
        </w:rPr>
        <w:t>*</w:t>
      </w:r>
      <w:r>
        <w:rPr>
          <w:b/>
          <w:spacing w:val="1"/>
          <w:sz w:val="22"/>
          <w:szCs w:val="22"/>
        </w:rPr>
        <w:t xml:space="preserve">Attach </w:t>
      </w:r>
      <w:r w:rsidRPr="000A70DB">
        <w:rPr>
          <w:b/>
          <w:spacing w:val="1"/>
          <w:sz w:val="22"/>
          <w:szCs w:val="22"/>
        </w:rPr>
        <w:t>plagiarism</w:t>
      </w:r>
      <w:r>
        <w:rPr>
          <w:b/>
          <w:spacing w:val="1"/>
          <w:sz w:val="22"/>
          <w:szCs w:val="22"/>
        </w:rPr>
        <w:t xml:space="preserve"> report in the </w:t>
      </w:r>
      <w:bookmarkStart w:id="0" w:name="_GoBack"/>
      <w:r>
        <w:rPr>
          <w:b/>
          <w:spacing w:val="1"/>
          <w:sz w:val="22"/>
          <w:szCs w:val="22"/>
        </w:rPr>
        <w:t>e</w:t>
      </w:r>
      <w:bookmarkEnd w:id="0"/>
      <w:r>
        <w:rPr>
          <w:b/>
          <w:spacing w:val="1"/>
          <w:sz w:val="22"/>
          <w:szCs w:val="22"/>
        </w:rPr>
        <w:t>nd of file.</w:t>
      </w:r>
    </w:p>
    <w:p w:rsidR="002B6266" w:rsidRDefault="004526B5">
      <w:pPr>
        <w:spacing w:before="70"/>
        <w:ind w:left="158"/>
        <w:rPr>
          <w:sz w:val="22"/>
          <w:szCs w:val="22"/>
        </w:rPr>
      </w:pPr>
      <w:r>
        <w:rPr>
          <w:b/>
          <w:spacing w:val="1"/>
          <w:sz w:val="22"/>
          <w:szCs w:val="22"/>
        </w:rPr>
        <w:lastRenderedPageBreak/>
        <w:t>G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r</w:t>
      </w:r>
      <w:r>
        <w:rPr>
          <w:b/>
          <w:sz w:val="22"/>
          <w:szCs w:val="22"/>
        </w:rPr>
        <w:t xml:space="preserve">al </w:t>
      </w:r>
      <w:r>
        <w:rPr>
          <w:b/>
          <w:spacing w:val="5"/>
          <w:sz w:val="22"/>
          <w:szCs w:val="22"/>
        </w:rPr>
        <w:t>I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d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5"/>
          <w:sz w:val="22"/>
          <w:szCs w:val="22"/>
        </w:rPr>
        <w:t>F</w:t>
      </w:r>
      <w:r>
        <w:rPr>
          <w:b/>
          <w:sz w:val="22"/>
          <w:szCs w:val="22"/>
        </w:rPr>
        <w:t>o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6"/>
          <w:sz w:val="22"/>
          <w:szCs w:val="22"/>
        </w:rPr>
        <w:t>m</w:t>
      </w:r>
      <w:r>
        <w:rPr>
          <w:b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3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il</w:t>
      </w:r>
      <w:r>
        <w:rPr>
          <w:b/>
          <w:sz w:val="22"/>
          <w:szCs w:val="22"/>
        </w:rPr>
        <w:t>s:</w:t>
      </w:r>
    </w:p>
    <w:p w:rsidR="002B6266" w:rsidRDefault="002B6266">
      <w:pPr>
        <w:spacing w:before="11" w:line="240" w:lineRule="exact"/>
        <w:rPr>
          <w:sz w:val="24"/>
          <w:szCs w:val="24"/>
        </w:rPr>
      </w:pPr>
    </w:p>
    <w:p w:rsidR="002B6266" w:rsidRDefault="004526B5">
      <w:pPr>
        <w:ind w:left="158"/>
        <w:rPr>
          <w:sz w:val="22"/>
          <w:szCs w:val="22"/>
        </w:rPr>
      </w:pPr>
      <w:r>
        <w:rPr>
          <w:sz w:val="22"/>
          <w:szCs w:val="22"/>
        </w:rPr>
        <w:t xml:space="preserve">*          </w:t>
      </w:r>
      <w:r>
        <w:rPr>
          <w:spacing w:val="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ca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p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rt</w:t>
      </w:r>
      <w:r>
        <w:rPr>
          <w:sz w:val="22"/>
          <w:szCs w:val="22"/>
        </w:rPr>
        <w:t>.</w:t>
      </w:r>
    </w:p>
    <w:p w:rsidR="002B6266" w:rsidRDefault="004526B5">
      <w:pPr>
        <w:spacing w:before="1"/>
        <w:ind w:left="158"/>
        <w:rPr>
          <w:sz w:val="22"/>
          <w:szCs w:val="22"/>
        </w:rPr>
      </w:pPr>
      <w:r>
        <w:rPr>
          <w:sz w:val="22"/>
          <w:szCs w:val="22"/>
        </w:rPr>
        <w:t xml:space="preserve">**        </w:t>
      </w:r>
      <w:r>
        <w:rPr>
          <w:spacing w:val="4"/>
          <w:sz w:val="22"/>
          <w:szCs w:val="22"/>
        </w:rPr>
        <w:t xml:space="preserve"> 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5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j</w:t>
      </w:r>
      <w:r>
        <w:rPr>
          <w:sz w:val="22"/>
          <w:szCs w:val="22"/>
        </w:rPr>
        <w:t>ust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-2"/>
          <w:sz w:val="22"/>
          <w:szCs w:val="22"/>
        </w:rPr>
        <w:t>ef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C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2B6266" w:rsidRDefault="002B6266">
      <w:pPr>
        <w:spacing w:before="15" w:line="240" w:lineRule="exact"/>
        <w:rPr>
          <w:sz w:val="24"/>
          <w:szCs w:val="24"/>
        </w:rPr>
      </w:pPr>
    </w:p>
    <w:p w:rsidR="002B6266" w:rsidRDefault="004526B5">
      <w:pPr>
        <w:ind w:left="158"/>
      </w:pPr>
      <w:r>
        <w:rPr>
          <w:b/>
          <w:spacing w:val="-2"/>
        </w:rPr>
        <w:t>N</w:t>
      </w:r>
      <w:r>
        <w:rPr>
          <w:b/>
          <w:spacing w:val="-5"/>
        </w:rPr>
        <w:t>o</w:t>
      </w:r>
      <w:r>
        <w:rPr>
          <w:b/>
        </w:rPr>
        <w:t>t</w:t>
      </w:r>
      <w:r>
        <w:rPr>
          <w:b/>
          <w:spacing w:val="2"/>
        </w:rPr>
        <w:t>e</w:t>
      </w:r>
      <w:r>
        <w:rPr>
          <w:b/>
        </w:rPr>
        <w:t xml:space="preserve">:    </w:t>
      </w:r>
      <w:r>
        <w:rPr>
          <w:b/>
          <w:spacing w:val="5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>h</w:t>
      </w:r>
      <w:r>
        <w:rPr>
          <w:b/>
        </w:rPr>
        <w:t>e</w:t>
      </w:r>
      <w:r>
        <w:rPr>
          <w:b/>
          <w:spacing w:val="34"/>
        </w:rPr>
        <w:t xml:space="preserve"> </w:t>
      </w:r>
      <w:r>
        <w:rPr>
          <w:b/>
          <w:spacing w:val="-3"/>
        </w:rPr>
        <w:t>H</w:t>
      </w:r>
      <w:r>
        <w:rPr>
          <w:b/>
          <w:spacing w:val="1"/>
        </w:rPr>
        <w:t>e</w:t>
      </w:r>
      <w:r>
        <w:rPr>
          <w:b/>
        </w:rPr>
        <w:t>a</w:t>
      </w:r>
      <w:r>
        <w:rPr>
          <w:b/>
          <w:spacing w:val="-2"/>
        </w:rPr>
        <w:t>d</w:t>
      </w:r>
      <w:r>
        <w:rPr>
          <w:b/>
          <w:spacing w:val="-3"/>
        </w:rPr>
        <w:t>e</w:t>
      </w:r>
      <w:r>
        <w:rPr>
          <w:b/>
        </w:rPr>
        <w:t>r</w:t>
      </w:r>
      <w:r>
        <w:rPr>
          <w:b/>
          <w:spacing w:val="36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>n</w:t>
      </w:r>
      <w:r>
        <w:rPr>
          <w:b/>
        </w:rPr>
        <w:t>d</w:t>
      </w:r>
      <w:r>
        <w:rPr>
          <w:b/>
          <w:spacing w:val="30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>o</w:t>
      </w:r>
      <w:r>
        <w:rPr>
          <w:b/>
          <w:spacing w:val="-5"/>
        </w:rPr>
        <w:t>o</w:t>
      </w:r>
      <w:r>
        <w:rPr>
          <w:b/>
        </w:rPr>
        <w:t>t</w:t>
      </w:r>
      <w:r>
        <w:rPr>
          <w:b/>
          <w:spacing w:val="2"/>
        </w:rPr>
        <w:t>e</w:t>
      </w:r>
      <w:r>
        <w:rPr>
          <w:b/>
        </w:rPr>
        <w:t>r</w:t>
      </w:r>
      <w:r>
        <w:rPr>
          <w:b/>
          <w:spacing w:val="34"/>
        </w:rPr>
        <w:t xml:space="preserve"> </w:t>
      </w:r>
      <w:r>
        <w:rPr>
          <w:b/>
          <w:spacing w:val="-5"/>
        </w:rPr>
        <w:t>m</w:t>
      </w:r>
      <w:r>
        <w:rPr>
          <w:b/>
          <w:spacing w:val="-6"/>
        </w:rPr>
        <w:t>u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31"/>
        </w:rPr>
        <w:t xml:space="preserve"> </w:t>
      </w:r>
      <w:r>
        <w:rPr>
          <w:b/>
          <w:spacing w:val="-2"/>
        </w:rPr>
        <w:t>b</w:t>
      </w:r>
      <w:r>
        <w:rPr>
          <w:b/>
        </w:rPr>
        <w:t>e</w:t>
      </w:r>
      <w:r>
        <w:rPr>
          <w:b/>
          <w:spacing w:val="34"/>
        </w:rPr>
        <w:t xml:space="preserve"> </w:t>
      </w:r>
      <w:r>
        <w:rPr>
          <w:b/>
          <w:spacing w:val="-2"/>
        </w:rPr>
        <w:t>p</w:t>
      </w:r>
      <w:r>
        <w:rPr>
          <w:b/>
          <w:spacing w:val="1"/>
        </w:rPr>
        <w:t>re</w:t>
      </w:r>
      <w:r>
        <w:rPr>
          <w:b/>
          <w:spacing w:val="-2"/>
        </w:rPr>
        <w:t>s</w:t>
      </w:r>
      <w:r>
        <w:rPr>
          <w:b/>
          <w:spacing w:val="1"/>
        </w:rPr>
        <w:t>e</w:t>
      </w:r>
      <w:r>
        <w:rPr>
          <w:b/>
          <w:spacing w:val="-2"/>
        </w:rPr>
        <w:t>n</w:t>
      </w:r>
      <w:r>
        <w:rPr>
          <w:b/>
        </w:rPr>
        <w:t>t</w:t>
      </w:r>
      <w:r>
        <w:rPr>
          <w:b/>
          <w:spacing w:val="39"/>
        </w:rPr>
        <w:t xml:space="preserve"> </w:t>
      </w:r>
      <w:r>
        <w:rPr>
          <w:b/>
        </w:rPr>
        <w:t>f</w:t>
      </w:r>
      <w:r>
        <w:rPr>
          <w:b/>
          <w:spacing w:val="2"/>
        </w:rPr>
        <w:t>r</w:t>
      </w:r>
      <w:r>
        <w:rPr>
          <w:b/>
          <w:spacing w:val="-5"/>
        </w:rPr>
        <w:t>o</w:t>
      </w:r>
      <w:r>
        <w:rPr>
          <w:b/>
        </w:rPr>
        <w:t>m</w:t>
      </w:r>
      <w:r>
        <w:rPr>
          <w:b/>
          <w:spacing w:val="27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>h</w:t>
      </w:r>
      <w:r>
        <w:rPr>
          <w:b/>
        </w:rPr>
        <w:t>e</w:t>
      </w:r>
      <w:r>
        <w:rPr>
          <w:b/>
          <w:spacing w:val="34"/>
        </w:rPr>
        <w:t xml:space="preserve"> </w:t>
      </w:r>
      <w:r>
        <w:rPr>
          <w:b/>
          <w:spacing w:val="-2"/>
        </w:rPr>
        <w:t>A</w:t>
      </w:r>
      <w:r>
        <w:rPr>
          <w:b/>
          <w:spacing w:val="1"/>
        </w:rPr>
        <w:t>c</w:t>
      </w:r>
      <w:r>
        <w:rPr>
          <w:b/>
          <w:spacing w:val="-2"/>
        </w:rPr>
        <w:t>kn</w:t>
      </w:r>
      <w:r>
        <w:rPr>
          <w:b/>
          <w:spacing w:val="-5"/>
        </w:rPr>
        <w:t>o</w:t>
      </w:r>
      <w:r>
        <w:rPr>
          <w:b/>
          <w:spacing w:val="-2"/>
        </w:rPr>
        <w:t>w</w:t>
      </w:r>
      <w:r>
        <w:rPr>
          <w:b/>
          <w:spacing w:val="1"/>
        </w:rPr>
        <w:t>le</w:t>
      </w:r>
      <w:r>
        <w:rPr>
          <w:b/>
          <w:spacing w:val="-2"/>
        </w:rPr>
        <w:t>d</w:t>
      </w:r>
      <w:r>
        <w:rPr>
          <w:b/>
        </w:rPr>
        <w:t>g</w:t>
      </w:r>
      <w:r>
        <w:rPr>
          <w:b/>
          <w:spacing w:val="1"/>
        </w:rPr>
        <w:t>e</w:t>
      </w:r>
      <w:r>
        <w:rPr>
          <w:b/>
          <w:spacing w:val="-5"/>
        </w:rPr>
        <w:t>m</w:t>
      </w:r>
      <w:r>
        <w:rPr>
          <w:b/>
          <w:spacing w:val="1"/>
        </w:rPr>
        <w:t>e</w:t>
      </w:r>
      <w:r>
        <w:rPr>
          <w:b/>
          <w:spacing w:val="-2"/>
        </w:rPr>
        <w:t>n</w:t>
      </w:r>
      <w:r>
        <w:rPr>
          <w:b/>
        </w:rPr>
        <w:t>t</w:t>
      </w:r>
      <w:r>
        <w:rPr>
          <w:b/>
          <w:spacing w:val="34"/>
        </w:rPr>
        <w:t xml:space="preserve"> </w:t>
      </w:r>
      <w:r>
        <w:rPr>
          <w:b/>
          <w:spacing w:val="-3"/>
        </w:rPr>
        <w:t>P</w:t>
      </w:r>
      <w:r>
        <w:rPr>
          <w:b/>
        </w:rPr>
        <w:t>age</w:t>
      </w:r>
      <w:r>
        <w:rPr>
          <w:b/>
          <w:spacing w:val="3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>n</w:t>
      </w:r>
      <w:r>
        <w:rPr>
          <w:b/>
        </w:rPr>
        <w:t>d</w:t>
      </w:r>
      <w:r>
        <w:rPr>
          <w:b/>
          <w:spacing w:val="30"/>
        </w:rPr>
        <w:t xml:space="preserve"> </w:t>
      </w:r>
      <w:r>
        <w:rPr>
          <w:b/>
          <w:spacing w:val="-2"/>
        </w:rPr>
        <w:t>w</w:t>
      </w:r>
      <w:r>
        <w:rPr>
          <w:b/>
          <w:spacing w:val="1"/>
        </w:rPr>
        <w:t>i</w:t>
      </w:r>
      <w:r>
        <w:rPr>
          <w:b/>
          <w:spacing w:val="-3"/>
        </w:rPr>
        <w:t>l</w:t>
      </w:r>
      <w:r>
        <w:rPr>
          <w:b/>
        </w:rPr>
        <w:t>l</w:t>
      </w:r>
      <w:r>
        <w:rPr>
          <w:b/>
          <w:spacing w:val="35"/>
        </w:rPr>
        <w:t xml:space="preserve"> </w:t>
      </w:r>
      <w:r>
        <w:rPr>
          <w:b/>
          <w:spacing w:val="1"/>
        </w:rPr>
        <w:t>e</w:t>
      </w:r>
      <w:r>
        <w:rPr>
          <w:b/>
          <w:spacing w:val="-2"/>
        </w:rPr>
        <w:t>n</w:t>
      </w:r>
      <w:r>
        <w:rPr>
          <w:b/>
        </w:rPr>
        <w:t>d</w:t>
      </w:r>
      <w:r>
        <w:rPr>
          <w:b/>
          <w:spacing w:val="31"/>
        </w:rPr>
        <w:t xml:space="preserve"> </w:t>
      </w:r>
      <w:r>
        <w:rPr>
          <w:b/>
        </w:rPr>
        <w:t>at</w:t>
      </w:r>
      <w:r>
        <w:rPr>
          <w:b/>
          <w:spacing w:val="27"/>
        </w:rPr>
        <w:t xml:space="preserve"> </w:t>
      </w:r>
      <w:r>
        <w:rPr>
          <w:b/>
          <w:w w:val="101"/>
        </w:rPr>
        <w:t>B</w:t>
      </w:r>
      <w:r>
        <w:rPr>
          <w:b/>
          <w:spacing w:val="1"/>
          <w:w w:val="101"/>
        </w:rPr>
        <w:t>i</w:t>
      </w:r>
      <w:r>
        <w:rPr>
          <w:b/>
          <w:spacing w:val="-2"/>
        </w:rPr>
        <w:t>b</w:t>
      </w:r>
      <w:r>
        <w:rPr>
          <w:b/>
          <w:spacing w:val="-3"/>
          <w:w w:val="101"/>
        </w:rPr>
        <w:t>l</w:t>
      </w:r>
      <w:r>
        <w:rPr>
          <w:b/>
          <w:spacing w:val="1"/>
          <w:w w:val="101"/>
        </w:rPr>
        <w:t>i</w:t>
      </w:r>
      <w:r>
        <w:rPr>
          <w:b/>
          <w:spacing w:val="-5"/>
        </w:rPr>
        <w:t>o</w:t>
      </w:r>
      <w:r>
        <w:rPr>
          <w:b/>
        </w:rPr>
        <w:t>g</w:t>
      </w:r>
      <w:r>
        <w:rPr>
          <w:b/>
          <w:spacing w:val="1"/>
        </w:rPr>
        <w:t>r</w:t>
      </w:r>
      <w:r>
        <w:rPr>
          <w:b/>
        </w:rPr>
        <w:t>a</w:t>
      </w:r>
      <w:r>
        <w:rPr>
          <w:b/>
          <w:spacing w:val="-2"/>
        </w:rPr>
        <w:t>ph</w:t>
      </w:r>
      <w:r>
        <w:rPr>
          <w:b/>
        </w:rPr>
        <w:t>y</w:t>
      </w:r>
    </w:p>
    <w:p w:rsidR="002B6266" w:rsidRDefault="004526B5">
      <w:pPr>
        <w:spacing w:before="1"/>
        <w:ind w:left="878" w:right="80"/>
        <w:jc w:val="both"/>
      </w:pPr>
      <w:r>
        <w:rPr>
          <w:b/>
          <w:spacing w:val="-3"/>
        </w:rPr>
        <w:t>P</w:t>
      </w:r>
      <w:r>
        <w:rPr>
          <w:b/>
        </w:rPr>
        <w:t>ag</w:t>
      </w:r>
      <w:r>
        <w:rPr>
          <w:b/>
          <w:spacing w:val="1"/>
        </w:rPr>
        <w:t>e</w:t>
      </w:r>
      <w:r>
        <w:rPr>
          <w:b/>
        </w:rPr>
        <w:t>.</w:t>
      </w:r>
      <w:r>
        <w:rPr>
          <w:b/>
          <w:spacing w:val="6"/>
        </w:rPr>
        <w:t xml:space="preserve"> </w:t>
      </w:r>
      <w:r>
        <w:rPr>
          <w:b/>
        </w:rPr>
        <w:t>T</w:t>
      </w:r>
      <w:r>
        <w:rPr>
          <w:b/>
          <w:spacing w:val="-7"/>
        </w:rPr>
        <w:t>h</w:t>
      </w:r>
      <w:r>
        <w:rPr>
          <w:b/>
        </w:rPr>
        <w:t>e</w:t>
      </w:r>
      <w:r>
        <w:rPr>
          <w:b/>
          <w:spacing w:val="5"/>
        </w:rPr>
        <w:t xml:space="preserve"> </w:t>
      </w:r>
      <w:r>
        <w:rPr>
          <w:b/>
          <w:spacing w:val="-2"/>
        </w:rPr>
        <w:t>s</w:t>
      </w:r>
      <w:r>
        <w:rPr>
          <w:b/>
        </w:rPr>
        <w:t>ty</w:t>
      </w:r>
      <w:r>
        <w:rPr>
          <w:b/>
          <w:spacing w:val="-3"/>
        </w:rPr>
        <w:t>l</w:t>
      </w:r>
      <w:r>
        <w:rPr>
          <w:b/>
        </w:rPr>
        <w:t>e</w:t>
      </w:r>
      <w:r>
        <w:rPr>
          <w:b/>
          <w:spacing w:val="5"/>
        </w:rPr>
        <w:t xml:space="preserve"> </w:t>
      </w:r>
      <w:r>
        <w:rPr>
          <w:b/>
          <w:spacing w:val="-5"/>
        </w:rPr>
        <w:t>o</w:t>
      </w:r>
      <w:r>
        <w:rPr>
          <w:b/>
        </w:rPr>
        <w:t>f</w:t>
      </w:r>
      <w:r>
        <w:rPr>
          <w:b/>
          <w:spacing w:val="3"/>
        </w:rPr>
        <w:t xml:space="preserve"> </w:t>
      </w:r>
      <w:r>
        <w:rPr>
          <w:b/>
          <w:spacing w:val="-3"/>
        </w:rPr>
        <w:t>H</w:t>
      </w:r>
      <w:r>
        <w:rPr>
          <w:b/>
          <w:spacing w:val="1"/>
        </w:rPr>
        <w:t>e</w:t>
      </w:r>
      <w:r>
        <w:rPr>
          <w:b/>
        </w:rPr>
        <w:t>a</w:t>
      </w:r>
      <w:r>
        <w:rPr>
          <w:b/>
          <w:spacing w:val="-2"/>
        </w:rPr>
        <w:t>d</w:t>
      </w:r>
      <w:r>
        <w:rPr>
          <w:b/>
          <w:spacing w:val="-3"/>
        </w:rPr>
        <w:t>e</w:t>
      </w:r>
      <w:r>
        <w:rPr>
          <w:b/>
        </w:rPr>
        <w:t>r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>n</w:t>
      </w:r>
      <w:r>
        <w:rPr>
          <w:b/>
        </w:rPr>
        <w:t>d</w:t>
      </w:r>
      <w:r>
        <w:rPr>
          <w:b/>
          <w:spacing w:val="1"/>
        </w:rPr>
        <w:t xml:space="preserve"> </w:t>
      </w:r>
      <w:r>
        <w:rPr>
          <w:b/>
        </w:rPr>
        <w:t>f</w:t>
      </w:r>
      <w:r>
        <w:rPr>
          <w:b/>
          <w:spacing w:val="-5"/>
        </w:rPr>
        <w:t>oo</w:t>
      </w:r>
      <w:r>
        <w:rPr>
          <w:b/>
        </w:rPr>
        <w:t>t</w:t>
      </w:r>
      <w:r>
        <w:rPr>
          <w:b/>
          <w:spacing w:val="2"/>
        </w:rPr>
        <w:t>e</w:t>
      </w:r>
      <w:r>
        <w:rPr>
          <w:b/>
        </w:rPr>
        <w:t>r</w:t>
      </w:r>
      <w:r>
        <w:rPr>
          <w:b/>
          <w:spacing w:val="5"/>
        </w:rPr>
        <w:t xml:space="preserve"> </w:t>
      </w:r>
      <w:r>
        <w:rPr>
          <w:b/>
          <w:spacing w:val="-2"/>
        </w:rPr>
        <w:t>w</w:t>
      </w:r>
      <w:r>
        <w:rPr>
          <w:b/>
          <w:spacing w:val="-3"/>
        </w:rPr>
        <w:t>i</w:t>
      </w:r>
      <w:r>
        <w:rPr>
          <w:b/>
          <w:spacing w:val="1"/>
        </w:rPr>
        <w:t>l</w:t>
      </w:r>
      <w:r>
        <w:rPr>
          <w:b/>
        </w:rPr>
        <w:t>l</w:t>
      </w:r>
      <w:r>
        <w:rPr>
          <w:b/>
          <w:spacing w:val="6"/>
        </w:rPr>
        <w:t xml:space="preserve"> </w:t>
      </w:r>
      <w:r>
        <w:rPr>
          <w:b/>
          <w:spacing w:val="-2"/>
        </w:rPr>
        <w:t>b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</w:t>
      </w:r>
      <w:r>
        <w:rPr>
          <w:b/>
        </w:rPr>
        <w:t>a</w:t>
      </w:r>
      <w:r>
        <w:rPr>
          <w:b/>
          <w:spacing w:val="-5"/>
        </w:rPr>
        <w:t>m</w:t>
      </w:r>
      <w:r>
        <w:rPr>
          <w:b/>
        </w:rPr>
        <w:t>e</w:t>
      </w:r>
      <w:r>
        <w:rPr>
          <w:b/>
          <w:spacing w:val="5"/>
        </w:rPr>
        <w:t xml:space="preserve"> </w:t>
      </w:r>
      <w:r>
        <w:rPr>
          <w:b/>
        </w:rPr>
        <w:t>as</w:t>
      </w:r>
      <w:r>
        <w:rPr>
          <w:b/>
          <w:spacing w:val="1"/>
        </w:rPr>
        <w:t xml:space="preserve"> </w:t>
      </w:r>
      <w:r>
        <w:rPr>
          <w:b/>
          <w:spacing w:val="-5"/>
        </w:rPr>
        <w:t>m</w:t>
      </w:r>
      <w:r>
        <w:rPr>
          <w:b/>
          <w:spacing w:val="1"/>
        </w:rPr>
        <w:t>e</w:t>
      </w:r>
      <w:r>
        <w:rPr>
          <w:b/>
          <w:spacing w:val="-2"/>
        </w:rPr>
        <w:t>n</w:t>
      </w:r>
      <w:r>
        <w:rPr>
          <w:b/>
        </w:rPr>
        <w:t>t</w:t>
      </w:r>
      <w:r>
        <w:rPr>
          <w:b/>
          <w:spacing w:val="1"/>
        </w:rPr>
        <w:t>i</w:t>
      </w:r>
      <w:r>
        <w:rPr>
          <w:b/>
          <w:spacing w:val="-5"/>
        </w:rPr>
        <w:t>o</w:t>
      </w:r>
      <w:r>
        <w:rPr>
          <w:b/>
          <w:spacing w:val="-2"/>
        </w:rPr>
        <w:t>n</w:t>
      </w:r>
      <w:r>
        <w:rPr>
          <w:b/>
          <w:spacing w:val="1"/>
        </w:rPr>
        <w:t>e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-5"/>
        </w:rPr>
        <w:t>o</w:t>
      </w:r>
      <w:r>
        <w:rPr>
          <w:b/>
        </w:rPr>
        <w:t>n</w:t>
      </w:r>
      <w:r>
        <w:rPr>
          <w:b/>
          <w:spacing w:val="1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>h</w:t>
      </w:r>
      <w:r>
        <w:rPr>
          <w:b/>
          <w:spacing w:val="1"/>
        </w:rPr>
        <w:t>i</w:t>
      </w:r>
      <w:r>
        <w:rPr>
          <w:b/>
        </w:rPr>
        <w:t>s</w:t>
      </w:r>
      <w:r>
        <w:rPr>
          <w:b/>
          <w:spacing w:val="2"/>
        </w:rPr>
        <w:t xml:space="preserve"> </w:t>
      </w:r>
      <w:r>
        <w:rPr>
          <w:b/>
          <w:spacing w:val="-2"/>
        </w:rPr>
        <w:t>p</w:t>
      </w:r>
      <w:r>
        <w:rPr>
          <w:b/>
        </w:rPr>
        <w:t>ag</w:t>
      </w:r>
      <w:r>
        <w:rPr>
          <w:b/>
          <w:spacing w:val="1"/>
        </w:rPr>
        <w:t>e</w:t>
      </w:r>
      <w:r>
        <w:rPr>
          <w:b/>
        </w:rPr>
        <w:t>.</w:t>
      </w:r>
      <w:r>
        <w:rPr>
          <w:b/>
          <w:spacing w:val="12"/>
        </w:rPr>
        <w:t xml:space="preserve"> </w:t>
      </w:r>
      <w:r>
        <w:rPr>
          <w:b/>
        </w:rPr>
        <w:t>T</w:t>
      </w:r>
      <w:r>
        <w:rPr>
          <w:b/>
          <w:spacing w:val="-7"/>
        </w:rPr>
        <w:t>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3"/>
        </w:rPr>
        <w:t>P</w:t>
      </w:r>
      <w:r>
        <w:rPr>
          <w:b/>
        </w:rPr>
        <w:t>age</w:t>
      </w:r>
      <w:r>
        <w:rPr>
          <w:b/>
          <w:spacing w:val="-1"/>
        </w:rPr>
        <w:t xml:space="preserve"> </w:t>
      </w:r>
      <w:r>
        <w:rPr>
          <w:b/>
          <w:spacing w:val="1"/>
        </w:rPr>
        <w:t>li</w:t>
      </w:r>
      <w:r>
        <w:rPr>
          <w:b/>
          <w:spacing w:val="-5"/>
        </w:rPr>
        <w:t>m</w:t>
      </w:r>
      <w:r>
        <w:rPr>
          <w:b/>
          <w:spacing w:val="1"/>
        </w:rPr>
        <w:t>i</w:t>
      </w:r>
      <w:r>
        <w:rPr>
          <w:b/>
        </w:rPr>
        <w:t>t</w:t>
      </w:r>
      <w:r>
        <w:rPr>
          <w:b/>
          <w:spacing w:val="5"/>
        </w:rPr>
        <w:t xml:space="preserve"> </w:t>
      </w:r>
      <w:r>
        <w:rPr>
          <w:b/>
        </w:rPr>
        <w:t>f</w:t>
      </w:r>
      <w:r>
        <w:rPr>
          <w:b/>
          <w:spacing w:val="-5"/>
        </w:rPr>
        <w:t>o</w:t>
      </w:r>
      <w:r>
        <w:rPr>
          <w:b/>
        </w:rPr>
        <w:t>r</w:t>
      </w:r>
      <w:r>
        <w:rPr>
          <w:b/>
          <w:spacing w:val="5"/>
        </w:rPr>
        <w:t xml:space="preserve"> </w:t>
      </w:r>
      <w:r>
        <w:rPr>
          <w:b/>
        </w:rPr>
        <w:t>t</w:t>
      </w:r>
      <w:r>
        <w:rPr>
          <w:b/>
          <w:spacing w:val="-6"/>
        </w:rPr>
        <w:t>h</w:t>
      </w:r>
      <w:r>
        <w:rPr>
          <w:b/>
        </w:rPr>
        <w:t>e</w:t>
      </w:r>
      <w:r>
        <w:rPr>
          <w:b/>
          <w:spacing w:val="5"/>
        </w:rPr>
        <w:t xml:space="preserve"> </w:t>
      </w:r>
      <w:r>
        <w:rPr>
          <w:b/>
          <w:spacing w:val="-3"/>
        </w:rPr>
        <w:t>r</w:t>
      </w:r>
      <w:r>
        <w:rPr>
          <w:b/>
          <w:spacing w:val="1"/>
        </w:rPr>
        <w:t>e</w:t>
      </w:r>
      <w:r>
        <w:rPr>
          <w:b/>
          <w:spacing w:val="-2"/>
        </w:rPr>
        <w:t>p</w:t>
      </w:r>
      <w:r>
        <w:rPr>
          <w:b/>
          <w:spacing w:val="-5"/>
        </w:rPr>
        <w:t>o</w:t>
      </w:r>
      <w:r>
        <w:rPr>
          <w:b/>
          <w:spacing w:val="1"/>
        </w:rPr>
        <w:t>r</w:t>
      </w:r>
      <w:r>
        <w:rPr>
          <w:b/>
        </w:rPr>
        <w:t>t</w:t>
      </w:r>
      <w:r>
        <w:rPr>
          <w:b/>
          <w:spacing w:val="6"/>
        </w:rPr>
        <w:t xml:space="preserve"> </w:t>
      </w:r>
      <w:r>
        <w:rPr>
          <w:b/>
          <w:spacing w:val="1"/>
          <w:w w:val="101"/>
        </w:rPr>
        <w:t>i</w:t>
      </w:r>
      <w:r>
        <w:rPr>
          <w:b/>
        </w:rPr>
        <w:t>s</w:t>
      </w:r>
    </w:p>
    <w:p w:rsidR="002B6266" w:rsidRDefault="004526B5">
      <w:pPr>
        <w:ind w:left="878" w:right="79"/>
        <w:jc w:val="both"/>
      </w:pPr>
      <w:r>
        <w:rPr>
          <w:b/>
        </w:rPr>
        <w:t>80</w:t>
      </w:r>
      <w:r>
        <w:rPr>
          <w:b/>
          <w:spacing w:val="36"/>
        </w:rPr>
        <w:t xml:space="preserve"> </w:t>
      </w:r>
      <w:r>
        <w:rPr>
          <w:b/>
          <w:spacing w:val="1"/>
        </w:rPr>
        <w:t>e</w:t>
      </w:r>
      <w:r>
        <w:rPr>
          <w:b/>
          <w:spacing w:val="-5"/>
        </w:rPr>
        <w:t>x</w:t>
      </w:r>
      <w:r>
        <w:rPr>
          <w:b/>
          <w:spacing w:val="1"/>
        </w:rPr>
        <w:t>cl</w:t>
      </w:r>
      <w:r>
        <w:rPr>
          <w:b/>
          <w:spacing w:val="-6"/>
        </w:rPr>
        <w:t>u</w:t>
      </w:r>
      <w:r>
        <w:rPr>
          <w:b/>
          <w:spacing w:val="-2"/>
        </w:rPr>
        <w:t>d</w:t>
      </w:r>
      <w:r>
        <w:rPr>
          <w:b/>
          <w:spacing w:val="1"/>
        </w:rPr>
        <w:t>i</w:t>
      </w:r>
      <w:r>
        <w:rPr>
          <w:b/>
          <w:spacing w:val="-2"/>
        </w:rPr>
        <w:t>n</w:t>
      </w:r>
      <w:r>
        <w:rPr>
          <w:b/>
        </w:rPr>
        <w:t>g</w:t>
      </w:r>
      <w:r>
        <w:rPr>
          <w:b/>
          <w:spacing w:val="40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>h</w:t>
      </w:r>
      <w:r>
        <w:rPr>
          <w:b/>
        </w:rPr>
        <w:t>e</w:t>
      </w:r>
      <w:r>
        <w:rPr>
          <w:b/>
          <w:spacing w:val="35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3"/>
        </w:rPr>
        <w:t>c</w:t>
      </w:r>
      <w:r>
        <w:rPr>
          <w:b/>
          <w:spacing w:val="3"/>
        </w:rPr>
        <w:t>k</w:t>
      </w:r>
      <w:r>
        <w:rPr>
          <w:b/>
          <w:spacing w:val="-2"/>
        </w:rPr>
        <w:t>n</w:t>
      </w:r>
      <w:r>
        <w:rPr>
          <w:b/>
          <w:spacing w:val="-5"/>
        </w:rPr>
        <w:t>o</w:t>
      </w:r>
      <w:r>
        <w:rPr>
          <w:b/>
          <w:spacing w:val="-2"/>
        </w:rPr>
        <w:t>w</w:t>
      </w:r>
      <w:r>
        <w:rPr>
          <w:b/>
          <w:spacing w:val="1"/>
        </w:rPr>
        <w:t>le</w:t>
      </w:r>
      <w:r>
        <w:rPr>
          <w:b/>
          <w:spacing w:val="-2"/>
        </w:rPr>
        <w:t>d</w:t>
      </w:r>
      <w:r>
        <w:rPr>
          <w:b/>
          <w:spacing w:val="-5"/>
        </w:rPr>
        <w:t>g</w:t>
      </w:r>
      <w:r>
        <w:rPr>
          <w:b/>
          <w:spacing w:val="1"/>
        </w:rPr>
        <w:t>e</w:t>
      </w:r>
      <w:r>
        <w:rPr>
          <w:b/>
          <w:spacing w:val="-5"/>
        </w:rPr>
        <w:t>m</w:t>
      </w:r>
      <w:r>
        <w:rPr>
          <w:b/>
          <w:spacing w:val="1"/>
        </w:rPr>
        <w:t>e</w:t>
      </w:r>
      <w:r>
        <w:rPr>
          <w:b/>
          <w:spacing w:val="-2"/>
        </w:rPr>
        <w:t>n</w:t>
      </w:r>
      <w:r>
        <w:rPr>
          <w:b/>
        </w:rPr>
        <w:t>t,</w:t>
      </w:r>
      <w:r>
        <w:rPr>
          <w:b/>
          <w:spacing w:val="43"/>
        </w:rPr>
        <w:t xml:space="preserve"> </w:t>
      </w:r>
      <w:r>
        <w:rPr>
          <w:b/>
          <w:spacing w:val="-6"/>
        </w:rPr>
        <w:t>C</w:t>
      </w:r>
      <w:r>
        <w:rPr>
          <w:b/>
          <w:spacing w:val="1"/>
        </w:rPr>
        <w:t>e</w:t>
      </w:r>
      <w:r>
        <w:rPr>
          <w:b/>
          <w:spacing w:val="4"/>
        </w:rPr>
        <w:t>r</w:t>
      </w:r>
      <w:r>
        <w:rPr>
          <w:b/>
          <w:spacing w:val="-5"/>
        </w:rPr>
        <w:t>t</w:t>
      </w:r>
      <w:r>
        <w:rPr>
          <w:b/>
          <w:spacing w:val="1"/>
        </w:rPr>
        <w:t>i</w:t>
      </w:r>
      <w:r>
        <w:rPr>
          <w:b/>
        </w:rPr>
        <w:t>f</w:t>
      </w:r>
      <w:r>
        <w:rPr>
          <w:b/>
          <w:spacing w:val="-3"/>
        </w:rPr>
        <w:t>i</w:t>
      </w:r>
      <w:r>
        <w:rPr>
          <w:b/>
          <w:spacing w:val="1"/>
        </w:rPr>
        <w:t>c</w:t>
      </w:r>
      <w:r>
        <w:rPr>
          <w:b/>
        </w:rPr>
        <w:t>a</w:t>
      </w:r>
      <w:r>
        <w:rPr>
          <w:b/>
          <w:spacing w:val="-5"/>
        </w:rPr>
        <w:t>t</w:t>
      </w:r>
      <w:r>
        <w:rPr>
          <w:b/>
          <w:spacing w:val="1"/>
        </w:rPr>
        <w:t>e</w:t>
      </w:r>
      <w:r>
        <w:rPr>
          <w:b/>
        </w:rPr>
        <w:t>,</w:t>
      </w:r>
      <w:r>
        <w:rPr>
          <w:b/>
          <w:spacing w:val="38"/>
        </w:rPr>
        <w:t xml:space="preserve"> </w:t>
      </w:r>
      <w:r>
        <w:rPr>
          <w:b/>
          <w:spacing w:val="-5"/>
        </w:rPr>
        <w:t>T</w:t>
      </w:r>
      <w:r>
        <w:rPr>
          <w:b/>
          <w:spacing w:val="1"/>
        </w:rPr>
        <w:t>O</w:t>
      </w:r>
      <w:r>
        <w:rPr>
          <w:b/>
          <w:spacing w:val="-2"/>
        </w:rPr>
        <w:t>C</w:t>
      </w:r>
      <w:r>
        <w:rPr>
          <w:b/>
        </w:rPr>
        <w:t>,</w:t>
      </w:r>
      <w:r>
        <w:rPr>
          <w:b/>
          <w:spacing w:val="29"/>
        </w:rPr>
        <w:t xml:space="preserve"> </w:t>
      </w:r>
      <w:r>
        <w:rPr>
          <w:b/>
        </w:rPr>
        <w:t>L</w:t>
      </w:r>
      <w:r>
        <w:rPr>
          <w:b/>
          <w:spacing w:val="1"/>
        </w:rPr>
        <w:t>i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38"/>
        </w:rPr>
        <w:t xml:space="preserve"> </w:t>
      </w:r>
      <w:r>
        <w:rPr>
          <w:b/>
          <w:spacing w:val="-5"/>
        </w:rPr>
        <w:t>o</w:t>
      </w:r>
      <w:r>
        <w:rPr>
          <w:b/>
        </w:rPr>
        <w:t>f</w:t>
      </w:r>
      <w:r>
        <w:rPr>
          <w:b/>
          <w:spacing w:val="36"/>
        </w:rPr>
        <w:t xml:space="preserve"> </w:t>
      </w:r>
      <w:r>
        <w:rPr>
          <w:b/>
          <w:spacing w:val="-3"/>
        </w:rPr>
        <w:t>F</w:t>
      </w:r>
      <w:r>
        <w:rPr>
          <w:b/>
          <w:spacing w:val="1"/>
        </w:rPr>
        <w:t>i</w:t>
      </w:r>
      <w:r>
        <w:rPr>
          <w:b/>
        </w:rPr>
        <w:t>g</w:t>
      </w:r>
      <w:r>
        <w:rPr>
          <w:b/>
          <w:spacing w:val="-6"/>
        </w:rPr>
        <w:t>u</w:t>
      </w:r>
      <w:r>
        <w:rPr>
          <w:b/>
          <w:spacing w:val="1"/>
        </w:rPr>
        <w:t>re</w:t>
      </w:r>
      <w:r>
        <w:rPr>
          <w:b/>
        </w:rPr>
        <w:t>s</w:t>
      </w:r>
      <w:r>
        <w:rPr>
          <w:b/>
          <w:spacing w:val="37"/>
        </w:rPr>
        <w:t xml:space="preserve"> </w:t>
      </w:r>
      <w:r>
        <w:rPr>
          <w:b/>
        </w:rPr>
        <w:t>&amp;</w:t>
      </w:r>
      <w:r>
        <w:rPr>
          <w:b/>
          <w:spacing w:val="35"/>
        </w:rPr>
        <w:t xml:space="preserve"> </w:t>
      </w:r>
      <w:r>
        <w:rPr>
          <w:b/>
        </w:rPr>
        <w:t>Ta</w:t>
      </w:r>
      <w:r>
        <w:rPr>
          <w:b/>
          <w:spacing w:val="-2"/>
        </w:rPr>
        <w:t>b</w:t>
      </w:r>
      <w:r>
        <w:rPr>
          <w:b/>
          <w:spacing w:val="-3"/>
        </w:rPr>
        <w:t>l</w:t>
      </w:r>
      <w:r>
        <w:rPr>
          <w:b/>
          <w:spacing w:val="1"/>
        </w:rPr>
        <w:t>e</w:t>
      </w:r>
      <w:r>
        <w:rPr>
          <w:b/>
          <w:spacing w:val="-2"/>
        </w:rPr>
        <w:t>s</w:t>
      </w:r>
      <w:r>
        <w:rPr>
          <w:b/>
        </w:rPr>
        <w:t>,</w:t>
      </w:r>
      <w:r>
        <w:rPr>
          <w:b/>
          <w:spacing w:val="35"/>
        </w:rPr>
        <w:t xml:space="preserve"> </w:t>
      </w:r>
      <w:r>
        <w:rPr>
          <w:b/>
        </w:rPr>
        <w:t>L</w:t>
      </w:r>
      <w:r>
        <w:rPr>
          <w:b/>
          <w:spacing w:val="-5"/>
        </w:rPr>
        <w:t>o</w:t>
      </w:r>
      <w:r>
        <w:rPr>
          <w:b/>
        </w:rPr>
        <w:t>g</w:t>
      </w:r>
      <w:r>
        <w:rPr>
          <w:b/>
          <w:spacing w:val="37"/>
        </w:rPr>
        <w:t xml:space="preserve"> </w:t>
      </w:r>
      <w:r>
        <w:rPr>
          <w:b/>
          <w:spacing w:val="-2"/>
        </w:rPr>
        <w:t>Sh</w:t>
      </w:r>
      <w:r>
        <w:rPr>
          <w:b/>
          <w:spacing w:val="-3"/>
        </w:rPr>
        <w:t>e</w:t>
      </w:r>
      <w:r>
        <w:rPr>
          <w:b/>
          <w:spacing w:val="1"/>
        </w:rPr>
        <w:t>e</w:t>
      </w:r>
      <w:r>
        <w:rPr>
          <w:b/>
        </w:rPr>
        <w:t>ts</w:t>
      </w:r>
      <w:r>
        <w:rPr>
          <w:b/>
          <w:spacing w:val="37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>n</w:t>
      </w:r>
      <w:r>
        <w:rPr>
          <w:b/>
        </w:rPr>
        <w:t>d</w:t>
      </w:r>
      <w:r>
        <w:rPr>
          <w:b/>
          <w:spacing w:val="35"/>
        </w:rPr>
        <w:t xml:space="preserve"> </w:t>
      </w:r>
      <w:r>
        <w:rPr>
          <w:b/>
          <w:spacing w:val="-6"/>
        </w:rPr>
        <w:t>S</w:t>
      </w:r>
      <w:r>
        <w:rPr>
          <w:b/>
          <w:spacing w:val="1"/>
          <w:w w:val="101"/>
        </w:rPr>
        <w:t>c</w:t>
      </w:r>
      <w:r>
        <w:rPr>
          <w:b/>
          <w:spacing w:val="-3"/>
          <w:w w:val="101"/>
        </w:rPr>
        <w:t>r</w:t>
      </w:r>
      <w:r>
        <w:rPr>
          <w:b/>
          <w:spacing w:val="1"/>
          <w:w w:val="101"/>
        </w:rPr>
        <w:t>ee</w:t>
      </w:r>
      <w:r>
        <w:rPr>
          <w:b/>
        </w:rPr>
        <w:t xml:space="preserve">n </w:t>
      </w:r>
      <w:r>
        <w:rPr>
          <w:b/>
          <w:spacing w:val="-3"/>
        </w:rPr>
        <w:t>P</w:t>
      </w:r>
      <w:r>
        <w:rPr>
          <w:b/>
          <w:spacing w:val="1"/>
        </w:rPr>
        <w:t>ri</w:t>
      </w:r>
      <w:r>
        <w:rPr>
          <w:b/>
          <w:spacing w:val="-2"/>
        </w:rPr>
        <w:t>n</w:t>
      </w:r>
      <w:r>
        <w:rPr>
          <w:b/>
          <w:spacing w:val="1"/>
        </w:rPr>
        <w:t>t</w:t>
      </w:r>
      <w:r>
        <w:rPr>
          <w:b/>
        </w:rPr>
        <w:t>-</w:t>
      </w:r>
      <w:r>
        <w:rPr>
          <w:b/>
          <w:spacing w:val="-5"/>
        </w:rPr>
        <w:t>o</w:t>
      </w:r>
      <w:r>
        <w:rPr>
          <w:b/>
          <w:spacing w:val="-6"/>
        </w:rPr>
        <w:t>u</w:t>
      </w:r>
      <w:r>
        <w:rPr>
          <w:b/>
          <w:spacing w:val="5"/>
        </w:rPr>
        <w:t>t</w:t>
      </w:r>
      <w:r>
        <w:rPr>
          <w:b/>
          <w:spacing w:val="-1"/>
        </w:rPr>
        <w:t>s</w:t>
      </w:r>
      <w:r>
        <w:rPr>
          <w:b/>
        </w:rPr>
        <w:t>.</w:t>
      </w:r>
      <w:r>
        <w:rPr>
          <w:b/>
          <w:spacing w:val="5"/>
        </w:rPr>
        <w:t xml:space="preserve"> </w:t>
      </w:r>
      <w:r>
        <w:rPr>
          <w:b/>
          <w:spacing w:val="-2"/>
        </w:rPr>
        <w:t>R</w:t>
      </w:r>
      <w:r>
        <w:rPr>
          <w:b/>
          <w:spacing w:val="1"/>
        </w:rPr>
        <w:t>e</w:t>
      </w:r>
      <w:r>
        <w:rPr>
          <w:b/>
          <w:spacing w:val="-2"/>
        </w:rPr>
        <w:t>p</w:t>
      </w:r>
      <w:r>
        <w:rPr>
          <w:b/>
          <w:spacing w:val="-5"/>
        </w:rPr>
        <w:t>o</w:t>
      </w:r>
      <w:r>
        <w:rPr>
          <w:b/>
          <w:spacing w:val="1"/>
        </w:rPr>
        <w:t>r</w:t>
      </w:r>
      <w:r>
        <w:rPr>
          <w:b/>
        </w:rPr>
        <w:t>t</w:t>
      </w:r>
      <w:r>
        <w:rPr>
          <w:b/>
          <w:spacing w:val="3"/>
        </w:rPr>
        <w:t xml:space="preserve"> </w:t>
      </w:r>
      <w:r>
        <w:rPr>
          <w:b/>
          <w:spacing w:val="1"/>
        </w:rPr>
        <w:t>c</w:t>
      </w:r>
      <w:r>
        <w:rPr>
          <w:b/>
          <w:spacing w:val="-5"/>
        </w:rPr>
        <w:t>o</w:t>
      </w:r>
      <w:r>
        <w:rPr>
          <w:b/>
          <w:spacing w:val="1"/>
        </w:rPr>
        <w:t>l</w:t>
      </w:r>
      <w:r>
        <w:rPr>
          <w:b/>
          <w:spacing w:val="-5"/>
        </w:rPr>
        <w:t>o</w:t>
      </w:r>
      <w:r>
        <w:rPr>
          <w:b/>
        </w:rPr>
        <w:t>r</w:t>
      </w:r>
      <w:r>
        <w:rPr>
          <w:b/>
          <w:spacing w:val="5"/>
        </w:rPr>
        <w:t xml:space="preserve"> </w:t>
      </w:r>
      <w:r>
        <w:rPr>
          <w:b/>
          <w:spacing w:val="-2"/>
        </w:rPr>
        <w:t>w</w:t>
      </w:r>
      <w:r>
        <w:rPr>
          <w:b/>
          <w:spacing w:val="1"/>
        </w:rPr>
        <w:t>il</w:t>
      </w:r>
      <w:r>
        <w:rPr>
          <w:b/>
        </w:rPr>
        <w:t>l</w:t>
      </w:r>
      <w:r>
        <w:rPr>
          <w:b/>
          <w:spacing w:val="4"/>
        </w:rPr>
        <w:t xml:space="preserve"> </w:t>
      </w:r>
      <w:r>
        <w:rPr>
          <w:b/>
          <w:spacing w:val="-2"/>
        </w:rPr>
        <w:t>b</w:t>
      </w:r>
      <w:r>
        <w:rPr>
          <w:b/>
        </w:rPr>
        <w:t>e</w:t>
      </w:r>
      <w:r>
        <w:rPr>
          <w:b/>
          <w:spacing w:val="7"/>
        </w:rPr>
        <w:t xml:space="preserve"> </w:t>
      </w:r>
      <w:r>
        <w:rPr>
          <w:b/>
          <w:spacing w:val="4"/>
        </w:rPr>
        <w:t>B</w:t>
      </w:r>
      <w:r>
        <w:rPr>
          <w:b/>
          <w:spacing w:val="1"/>
        </w:rPr>
        <w:t>l</w:t>
      </w:r>
      <w:r>
        <w:rPr>
          <w:b/>
          <w:spacing w:val="-5"/>
        </w:rPr>
        <w:t>a</w:t>
      </w:r>
      <w:r>
        <w:rPr>
          <w:b/>
          <w:spacing w:val="-3"/>
        </w:rPr>
        <w:t>c</w:t>
      </w:r>
      <w:r>
        <w:rPr>
          <w:b/>
        </w:rPr>
        <w:t>k</w:t>
      </w:r>
      <w:r>
        <w:rPr>
          <w:b/>
          <w:spacing w:val="6"/>
        </w:rPr>
        <w:t xml:space="preserve"> </w:t>
      </w:r>
      <w:r>
        <w:rPr>
          <w:b/>
          <w:spacing w:val="1"/>
        </w:rPr>
        <w:t>c</w:t>
      </w:r>
      <w:r>
        <w:rPr>
          <w:b/>
          <w:spacing w:val="-5"/>
        </w:rPr>
        <w:t>ov</w:t>
      </w:r>
      <w:r>
        <w:rPr>
          <w:b/>
          <w:spacing w:val="1"/>
        </w:rPr>
        <w:t>e</w:t>
      </w:r>
      <w:r>
        <w:rPr>
          <w:b/>
        </w:rPr>
        <w:t>r</w:t>
      </w:r>
      <w:r>
        <w:rPr>
          <w:b/>
          <w:spacing w:val="5"/>
        </w:rPr>
        <w:t xml:space="preserve"> </w:t>
      </w:r>
      <w:r>
        <w:rPr>
          <w:b/>
          <w:spacing w:val="-2"/>
        </w:rPr>
        <w:t>w</w:t>
      </w:r>
      <w:r>
        <w:rPr>
          <w:b/>
          <w:spacing w:val="1"/>
        </w:rPr>
        <w:t>i</w:t>
      </w:r>
      <w:r>
        <w:rPr>
          <w:b/>
        </w:rPr>
        <w:t xml:space="preserve">th </w:t>
      </w:r>
      <w:r>
        <w:rPr>
          <w:b/>
          <w:spacing w:val="-2"/>
        </w:rPr>
        <w:t>S</w:t>
      </w:r>
      <w:r>
        <w:rPr>
          <w:b/>
          <w:spacing w:val="1"/>
        </w:rPr>
        <w:t>il</w:t>
      </w:r>
      <w:r>
        <w:rPr>
          <w:b/>
          <w:spacing w:val="-5"/>
        </w:rPr>
        <w:t>v</w:t>
      </w:r>
      <w:r>
        <w:rPr>
          <w:b/>
          <w:spacing w:val="1"/>
        </w:rPr>
        <w:t>e</w:t>
      </w:r>
      <w:r>
        <w:rPr>
          <w:b/>
        </w:rPr>
        <w:t>r</w:t>
      </w:r>
      <w:r>
        <w:rPr>
          <w:b/>
          <w:spacing w:val="5"/>
        </w:rPr>
        <w:t xml:space="preserve"> </w:t>
      </w:r>
      <w:r>
        <w:rPr>
          <w:b/>
          <w:spacing w:val="-2"/>
        </w:rPr>
        <w:t>p</w:t>
      </w:r>
      <w:r>
        <w:rPr>
          <w:b/>
          <w:spacing w:val="1"/>
        </w:rPr>
        <w:t>ri</w:t>
      </w:r>
      <w:r>
        <w:rPr>
          <w:b/>
          <w:spacing w:val="-2"/>
        </w:rPr>
        <w:t>n</w:t>
      </w:r>
      <w:r>
        <w:rPr>
          <w:b/>
        </w:rPr>
        <w:t>t</w:t>
      </w:r>
      <w:r>
        <w:rPr>
          <w:b/>
          <w:spacing w:val="1"/>
        </w:rPr>
        <w:t>i</w:t>
      </w:r>
      <w:r>
        <w:rPr>
          <w:b/>
          <w:spacing w:val="-2"/>
        </w:rPr>
        <w:t>n</w:t>
      </w:r>
      <w:r>
        <w:rPr>
          <w:b/>
        </w:rPr>
        <w:t>g</w:t>
      </w:r>
      <w:r>
        <w:rPr>
          <w:b/>
          <w:spacing w:val="3"/>
        </w:rPr>
        <w:t xml:space="preserve"> </w:t>
      </w:r>
      <w:r>
        <w:rPr>
          <w:b/>
        </w:rPr>
        <w:t>f</w:t>
      </w:r>
      <w:r>
        <w:rPr>
          <w:b/>
          <w:spacing w:val="-5"/>
        </w:rPr>
        <w:t>o</w:t>
      </w:r>
      <w:r>
        <w:rPr>
          <w:b/>
        </w:rPr>
        <w:t>r</w:t>
      </w:r>
      <w:r>
        <w:rPr>
          <w:b/>
          <w:spacing w:val="3"/>
        </w:rPr>
        <w:t xml:space="preserve"> </w:t>
      </w:r>
      <w:r>
        <w:rPr>
          <w:b/>
          <w:spacing w:val="1"/>
        </w:rPr>
        <w:t>Mi</w:t>
      </w:r>
      <w:r>
        <w:rPr>
          <w:b/>
          <w:spacing w:val="-2"/>
        </w:rPr>
        <w:t>n</w:t>
      </w:r>
      <w:r>
        <w:rPr>
          <w:b/>
          <w:spacing w:val="-5"/>
        </w:rPr>
        <w:t>o</w:t>
      </w:r>
      <w:r>
        <w:rPr>
          <w:b/>
        </w:rPr>
        <w:t>r</w:t>
      </w:r>
      <w:r>
        <w:rPr>
          <w:b/>
          <w:spacing w:val="4"/>
        </w:rPr>
        <w:t xml:space="preserve"> </w:t>
      </w:r>
      <w:r>
        <w:rPr>
          <w:b/>
        </w:rPr>
        <w:t>&amp;</w:t>
      </w:r>
      <w:r>
        <w:rPr>
          <w:b/>
          <w:spacing w:val="8"/>
        </w:rPr>
        <w:t xml:space="preserve"> </w:t>
      </w:r>
      <w:r>
        <w:rPr>
          <w:b/>
        </w:rPr>
        <w:t>B</w:t>
      </w:r>
      <w:r>
        <w:rPr>
          <w:b/>
          <w:spacing w:val="1"/>
        </w:rPr>
        <w:t>r</w:t>
      </w:r>
      <w:r>
        <w:rPr>
          <w:b/>
          <w:spacing w:val="-5"/>
        </w:rPr>
        <w:t>o</w:t>
      </w:r>
      <w:r>
        <w:rPr>
          <w:b/>
          <w:spacing w:val="-2"/>
        </w:rPr>
        <w:t>w</w:t>
      </w:r>
      <w:r>
        <w:rPr>
          <w:b/>
        </w:rPr>
        <w:t xml:space="preserve">n </w:t>
      </w:r>
      <w:r>
        <w:rPr>
          <w:b/>
          <w:spacing w:val="3"/>
        </w:rPr>
        <w:t>C</w:t>
      </w:r>
      <w:r>
        <w:rPr>
          <w:b/>
        </w:rPr>
        <w:t>o</w:t>
      </w:r>
      <w:r>
        <w:rPr>
          <w:b/>
          <w:spacing w:val="-5"/>
        </w:rPr>
        <w:t>v</w:t>
      </w:r>
      <w:r>
        <w:rPr>
          <w:b/>
          <w:spacing w:val="1"/>
        </w:rPr>
        <w:t>e</w:t>
      </w:r>
      <w:r>
        <w:rPr>
          <w:b/>
        </w:rPr>
        <w:t>r</w:t>
      </w:r>
      <w:r>
        <w:rPr>
          <w:b/>
          <w:spacing w:val="4"/>
        </w:rPr>
        <w:t xml:space="preserve"> </w:t>
      </w:r>
      <w:r>
        <w:rPr>
          <w:b/>
          <w:spacing w:val="-2"/>
        </w:rPr>
        <w:t>w</w:t>
      </w:r>
      <w:r>
        <w:rPr>
          <w:b/>
          <w:spacing w:val="1"/>
        </w:rPr>
        <w:t>i</w:t>
      </w:r>
      <w:r>
        <w:rPr>
          <w:b/>
        </w:rPr>
        <w:t xml:space="preserve">th </w:t>
      </w:r>
      <w:r>
        <w:rPr>
          <w:b/>
          <w:spacing w:val="1"/>
        </w:rPr>
        <w:t>G</w:t>
      </w:r>
      <w:r>
        <w:rPr>
          <w:b/>
          <w:spacing w:val="-5"/>
        </w:rPr>
        <w:t>o</w:t>
      </w:r>
      <w:r>
        <w:rPr>
          <w:b/>
          <w:spacing w:val="1"/>
          <w:w w:val="101"/>
        </w:rPr>
        <w:t>l</w:t>
      </w:r>
      <w:r>
        <w:rPr>
          <w:b/>
          <w:spacing w:val="-2"/>
        </w:rPr>
        <w:t>d</w:t>
      </w:r>
      <w:r>
        <w:rPr>
          <w:b/>
          <w:spacing w:val="1"/>
          <w:w w:val="101"/>
        </w:rPr>
        <w:t>e</w:t>
      </w:r>
      <w:r>
        <w:rPr>
          <w:b/>
        </w:rPr>
        <w:t xml:space="preserve">n </w:t>
      </w:r>
      <w:r>
        <w:rPr>
          <w:b/>
          <w:spacing w:val="-3"/>
        </w:rPr>
        <w:t>P</w:t>
      </w:r>
      <w:r>
        <w:rPr>
          <w:b/>
          <w:spacing w:val="1"/>
        </w:rPr>
        <w:t>ri</w:t>
      </w:r>
      <w:r>
        <w:rPr>
          <w:b/>
          <w:spacing w:val="-2"/>
        </w:rPr>
        <w:t>n</w:t>
      </w:r>
      <w:r>
        <w:rPr>
          <w:b/>
        </w:rPr>
        <w:t>t</w:t>
      </w:r>
      <w:r>
        <w:rPr>
          <w:b/>
          <w:spacing w:val="1"/>
        </w:rPr>
        <w:t>i</w:t>
      </w:r>
      <w:r>
        <w:rPr>
          <w:b/>
          <w:spacing w:val="-2"/>
        </w:rPr>
        <w:t>n</w:t>
      </w:r>
      <w:r>
        <w:rPr>
          <w:b/>
        </w:rPr>
        <w:t>g</w:t>
      </w:r>
      <w:r>
        <w:rPr>
          <w:b/>
          <w:spacing w:val="-1"/>
        </w:rPr>
        <w:t xml:space="preserve"> </w:t>
      </w:r>
      <w:r>
        <w:rPr>
          <w:b/>
        </w:rPr>
        <w:t>f</w:t>
      </w:r>
      <w:r>
        <w:rPr>
          <w:b/>
          <w:spacing w:val="-5"/>
        </w:rPr>
        <w:t>o</w:t>
      </w:r>
      <w:r>
        <w:rPr>
          <w:b/>
        </w:rPr>
        <w:t xml:space="preserve">r </w:t>
      </w:r>
      <w:r>
        <w:rPr>
          <w:b/>
          <w:spacing w:val="1"/>
        </w:rPr>
        <w:t>M</w:t>
      </w:r>
      <w:r>
        <w:rPr>
          <w:b/>
        </w:rPr>
        <w:t>aj</w:t>
      </w:r>
      <w:r>
        <w:rPr>
          <w:b/>
          <w:spacing w:val="-5"/>
        </w:rPr>
        <w:t>o</w:t>
      </w:r>
      <w:r>
        <w:rPr>
          <w:b/>
        </w:rPr>
        <w:t>r</w:t>
      </w:r>
      <w:r>
        <w:rPr>
          <w:b/>
          <w:spacing w:val="5"/>
        </w:rPr>
        <w:t xml:space="preserve"> </w:t>
      </w:r>
      <w:r>
        <w:rPr>
          <w:b/>
          <w:spacing w:val="-3"/>
        </w:rPr>
        <w:t>P</w:t>
      </w:r>
      <w:r>
        <w:rPr>
          <w:b/>
          <w:spacing w:val="1"/>
          <w:w w:val="101"/>
        </w:rPr>
        <w:t>r</w:t>
      </w:r>
      <w:r>
        <w:rPr>
          <w:b/>
          <w:spacing w:val="-5"/>
        </w:rPr>
        <w:t>o</w:t>
      </w:r>
      <w:r>
        <w:rPr>
          <w:b/>
        </w:rPr>
        <w:t>j</w:t>
      </w:r>
      <w:r>
        <w:rPr>
          <w:b/>
          <w:spacing w:val="2"/>
        </w:rPr>
        <w:t>e</w:t>
      </w:r>
      <w:r>
        <w:rPr>
          <w:b/>
          <w:spacing w:val="-3"/>
          <w:w w:val="101"/>
        </w:rPr>
        <w:t>c</w:t>
      </w:r>
      <w:r>
        <w:rPr>
          <w:b/>
        </w:rPr>
        <w:t>t.</w:t>
      </w:r>
    </w:p>
    <w:p w:rsidR="002B6266" w:rsidRDefault="002B6266">
      <w:pPr>
        <w:spacing w:before="6" w:line="220" w:lineRule="exact"/>
        <w:rPr>
          <w:sz w:val="22"/>
          <w:szCs w:val="22"/>
        </w:rPr>
      </w:pPr>
    </w:p>
    <w:p w:rsidR="002B6266" w:rsidRDefault="004526B5">
      <w:pPr>
        <w:ind w:left="878" w:right="5326"/>
        <w:jc w:val="both"/>
      </w:pPr>
      <w:r>
        <w:rPr>
          <w:b/>
          <w:spacing w:val="-3"/>
        </w:rPr>
        <w:t>F</w:t>
      </w:r>
      <w:r>
        <w:rPr>
          <w:b/>
          <w:spacing w:val="-5"/>
        </w:rPr>
        <w:t>o</w:t>
      </w:r>
      <w:r>
        <w:rPr>
          <w:b/>
          <w:spacing w:val="-2"/>
        </w:rPr>
        <w:t>n</w:t>
      </w:r>
      <w:r>
        <w:rPr>
          <w:b/>
        </w:rPr>
        <w:t xml:space="preserve">t:    </w:t>
      </w:r>
      <w:r>
        <w:rPr>
          <w:b/>
          <w:spacing w:val="10"/>
        </w:rPr>
        <w:t xml:space="preserve"> </w:t>
      </w:r>
      <w:r>
        <w:rPr>
          <w:b/>
        </w:rPr>
        <w:t>T</w:t>
      </w:r>
      <w:r>
        <w:rPr>
          <w:b/>
          <w:spacing w:val="1"/>
        </w:rPr>
        <w:t>i</w:t>
      </w:r>
      <w:r>
        <w:rPr>
          <w:b/>
          <w:spacing w:val="-5"/>
        </w:rPr>
        <w:t>m</w:t>
      </w:r>
      <w:r>
        <w:rPr>
          <w:b/>
          <w:spacing w:val="1"/>
        </w:rPr>
        <w:t>e</w:t>
      </w:r>
      <w:r>
        <w:rPr>
          <w:b/>
        </w:rPr>
        <w:t>s</w:t>
      </w:r>
      <w:r>
        <w:rPr>
          <w:b/>
          <w:spacing w:val="4"/>
        </w:rPr>
        <w:t xml:space="preserve"> </w:t>
      </w:r>
      <w:r>
        <w:rPr>
          <w:b/>
          <w:spacing w:val="-2"/>
        </w:rPr>
        <w:t>N</w:t>
      </w:r>
      <w:r>
        <w:rPr>
          <w:b/>
          <w:spacing w:val="1"/>
        </w:rPr>
        <w:t>e</w:t>
      </w:r>
      <w:r>
        <w:rPr>
          <w:b/>
        </w:rPr>
        <w:t>w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</w:t>
      </w:r>
      <w:r>
        <w:rPr>
          <w:b/>
          <w:spacing w:val="-5"/>
        </w:rPr>
        <w:t>om</w:t>
      </w:r>
      <w:r>
        <w:rPr>
          <w:b/>
        </w:rPr>
        <w:t>an</w:t>
      </w:r>
      <w:r>
        <w:rPr>
          <w:b/>
          <w:spacing w:val="1"/>
        </w:rPr>
        <w:t xml:space="preserve"> </w:t>
      </w:r>
      <w:r>
        <w:rPr>
          <w:b/>
        </w:rPr>
        <w:t>(W</w:t>
      </w:r>
      <w:r>
        <w:rPr>
          <w:b/>
          <w:spacing w:val="-2"/>
        </w:rPr>
        <w:t>h</w:t>
      </w:r>
      <w:r>
        <w:rPr>
          <w:b/>
          <w:spacing w:val="-5"/>
        </w:rPr>
        <w:t>o</w:t>
      </w:r>
      <w:r>
        <w:rPr>
          <w:b/>
          <w:spacing w:val="1"/>
        </w:rPr>
        <w:t>l</w:t>
      </w:r>
      <w:r>
        <w:rPr>
          <w:b/>
        </w:rPr>
        <w:t>e</w:t>
      </w:r>
      <w:r>
        <w:rPr>
          <w:b/>
          <w:spacing w:val="5"/>
        </w:rPr>
        <w:t xml:space="preserve"> </w:t>
      </w:r>
      <w:r>
        <w:rPr>
          <w:b/>
          <w:spacing w:val="-2"/>
        </w:rPr>
        <w:t>D</w:t>
      </w:r>
      <w:r>
        <w:rPr>
          <w:b/>
          <w:spacing w:val="-5"/>
        </w:rPr>
        <w:t>o</w:t>
      </w:r>
      <w:r>
        <w:rPr>
          <w:b/>
          <w:spacing w:val="1"/>
          <w:w w:val="101"/>
        </w:rPr>
        <w:t>c</w:t>
      </w:r>
      <w:r>
        <w:rPr>
          <w:b/>
          <w:spacing w:val="-2"/>
        </w:rPr>
        <w:t>u</w:t>
      </w:r>
      <w:r>
        <w:rPr>
          <w:b/>
          <w:spacing w:val="-5"/>
        </w:rPr>
        <w:t>m</w:t>
      </w:r>
      <w:r>
        <w:rPr>
          <w:b/>
          <w:spacing w:val="1"/>
          <w:w w:val="101"/>
        </w:rPr>
        <w:t>e</w:t>
      </w:r>
      <w:r>
        <w:rPr>
          <w:b/>
          <w:spacing w:val="-2"/>
        </w:rPr>
        <w:t>n</w:t>
      </w:r>
      <w:r>
        <w:rPr>
          <w:b/>
        </w:rPr>
        <w:t>t)</w:t>
      </w:r>
    </w:p>
    <w:p w:rsidR="002B6266" w:rsidRDefault="004526B5">
      <w:pPr>
        <w:ind w:left="878" w:right="4207"/>
        <w:jc w:val="both"/>
      </w:pPr>
      <w:r>
        <w:rPr>
          <w:b/>
          <w:spacing w:val="1"/>
        </w:rPr>
        <w:t>He</w:t>
      </w:r>
      <w:r>
        <w:rPr>
          <w:b/>
        </w:rPr>
        <w:t>a</w:t>
      </w:r>
      <w:r>
        <w:rPr>
          <w:b/>
          <w:spacing w:val="-6"/>
        </w:rPr>
        <w:t>d</w:t>
      </w:r>
      <w:r>
        <w:rPr>
          <w:b/>
          <w:spacing w:val="1"/>
        </w:rPr>
        <w:t>i</w:t>
      </w:r>
      <w:r>
        <w:rPr>
          <w:b/>
          <w:spacing w:val="-2"/>
        </w:rPr>
        <w:t>n</w:t>
      </w:r>
      <w:r>
        <w:rPr>
          <w:b/>
        </w:rPr>
        <w:t>g</w:t>
      </w:r>
      <w:r>
        <w:rPr>
          <w:b/>
          <w:spacing w:val="4"/>
        </w:rPr>
        <w:t xml:space="preserve"> </w:t>
      </w:r>
      <w:r>
        <w:rPr>
          <w:b/>
          <w:spacing w:val="-3"/>
        </w:rPr>
        <w:t>F</w:t>
      </w:r>
      <w:r>
        <w:rPr>
          <w:b/>
          <w:spacing w:val="-5"/>
        </w:rPr>
        <w:t>o</w:t>
      </w:r>
      <w:r>
        <w:rPr>
          <w:b/>
          <w:spacing w:val="-2"/>
        </w:rPr>
        <w:t>n</w:t>
      </w:r>
      <w:r>
        <w:rPr>
          <w:b/>
        </w:rPr>
        <w:t>t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i</w:t>
      </w:r>
      <w:r>
        <w:rPr>
          <w:b/>
          <w:spacing w:val="-3"/>
        </w:rPr>
        <w:t>z</w:t>
      </w:r>
      <w:r>
        <w:rPr>
          <w:b/>
        </w:rPr>
        <w:t>e</w:t>
      </w:r>
      <w:r>
        <w:rPr>
          <w:b/>
          <w:spacing w:val="8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-5"/>
        </w:rPr>
        <w:t>4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  <w:spacing w:val="4"/>
        </w:rPr>
        <w:t>B</w:t>
      </w:r>
      <w:r>
        <w:rPr>
          <w:b/>
          <w:spacing w:val="-5"/>
        </w:rPr>
        <w:t>o</w:t>
      </w:r>
      <w:r>
        <w:rPr>
          <w:b/>
          <w:spacing w:val="1"/>
        </w:rPr>
        <w:t>l</w:t>
      </w:r>
      <w:r>
        <w:rPr>
          <w:b/>
          <w:spacing w:val="-2"/>
        </w:rPr>
        <w:t>d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L</w:t>
      </w:r>
      <w:r>
        <w:rPr>
          <w:b/>
          <w:spacing w:val="1"/>
        </w:rPr>
        <w:t>e</w:t>
      </w:r>
      <w:r>
        <w:rPr>
          <w:b/>
        </w:rPr>
        <w:t>ft a</w:t>
      </w:r>
      <w:r>
        <w:rPr>
          <w:b/>
          <w:spacing w:val="-3"/>
        </w:rPr>
        <w:t>l</w:t>
      </w:r>
      <w:r>
        <w:rPr>
          <w:b/>
          <w:spacing w:val="1"/>
        </w:rPr>
        <w:t>i</w:t>
      </w:r>
      <w:r>
        <w:rPr>
          <w:b/>
        </w:rPr>
        <w:t>g</w:t>
      </w:r>
      <w:r>
        <w:rPr>
          <w:b/>
          <w:spacing w:val="-2"/>
        </w:rPr>
        <w:t>n</w:t>
      </w:r>
      <w:r>
        <w:rPr>
          <w:b/>
          <w:spacing w:val="1"/>
        </w:rPr>
        <w:t>e</w:t>
      </w:r>
      <w:r>
        <w:rPr>
          <w:b/>
        </w:rPr>
        <w:t>d</w:t>
      </w:r>
      <w:r>
        <w:rPr>
          <w:b/>
          <w:spacing w:val="-2"/>
        </w:rPr>
        <w:t xml:space="preserve"> </w:t>
      </w:r>
      <w:r>
        <w:rPr>
          <w:b/>
        </w:rPr>
        <w:t>f</w:t>
      </w:r>
      <w:r>
        <w:rPr>
          <w:b/>
          <w:spacing w:val="-5"/>
        </w:rPr>
        <w:t>o</w:t>
      </w:r>
      <w:r>
        <w:rPr>
          <w:b/>
        </w:rPr>
        <w:t xml:space="preserve">r </w:t>
      </w:r>
      <w:r>
        <w:rPr>
          <w:b/>
          <w:spacing w:val="1"/>
        </w:rPr>
        <w:t>e</w:t>
      </w:r>
      <w:r>
        <w:rPr>
          <w:b/>
          <w:spacing w:val="-5"/>
        </w:rPr>
        <w:t>v</w:t>
      </w:r>
      <w:r>
        <w:rPr>
          <w:b/>
          <w:spacing w:val="1"/>
        </w:rPr>
        <w:t>er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  <w:spacing w:val="1"/>
          <w:w w:val="101"/>
        </w:rPr>
        <w:t>c</w:t>
      </w:r>
      <w:r>
        <w:rPr>
          <w:b/>
          <w:spacing w:val="-2"/>
        </w:rPr>
        <w:t>h</w:t>
      </w:r>
      <w:r>
        <w:rPr>
          <w:b/>
        </w:rPr>
        <w:t>a</w:t>
      </w:r>
      <w:r>
        <w:rPr>
          <w:b/>
          <w:spacing w:val="-6"/>
        </w:rPr>
        <w:t>p</w:t>
      </w:r>
      <w:r>
        <w:rPr>
          <w:b/>
        </w:rPr>
        <w:t>t</w:t>
      </w:r>
      <w:r>
        <w:rPr>
          <w:b/>
          <w:spacing w:val="2"/>
        </w:rPr>
        <w:t>e</w:t>
      </w:r>
      <w:r>
        <w:rPr>
          <w:b/>
          <w:w w:val="101"/>
        </w:rPr>
        <w:t>r</w:t>
      </w:r>
    </w:p>
    <w:p w:rsidR="002B6266" w:rsidRDefault="004526B5">
      <w:pPr>
        <w:spacing w:before="1"/>
        <w:ind w:left="878" w:right="2385"/>
        <w:jc w:val="both"/>
      </w:pPr>
      <w:r>
        <w:rPr>
          <w:b/>
          <w:spacing w:val="-2"/>
        </w:rPr>
        <w:t>N</w:t>
      </w:r>
      <w:r>
        <w:rPr>
          <w:b/>
          <w:spacing w:val="-4"/>
        </w:rPr>
        <w:t>o</w:t>
      </w:r>
      <w:r>
        <w:rPr>
          <w:b/>
          <w:spacing w:val="1"/>
        </w:rPr>
        <w:t>r</w:t>
      </w:r>
      <w:r>
        <w:rPr>
          <w:b/>
          <w:spacing w:val="-5"/>
        </w:rPr>
        <w:t>m</w:t>
      </w:r>
      <w:r>
        <w:rPr>
          <w:b/>
        </w:rPr>
        <w:t>al</w:t>
      </w:r>
      <w:r>
        <w:rPr>
          <w:b/>
          <w:spacing w:val="5"/>
        </w:rPr>
        <w:t xml:space="preserve"> </w:t>
      </w:r>
      <w:r>
        <w:rPr>
          <w:b/>
          <w:spacing w:val="-3"/>
        </w:rPr>
        <w:t>P</w:t>
      </w:r>
      <w:r>
        <w:rPr>
          <w:b/>
        </w:rPr>
        <w:t>a</w:t>
      </w:r>
      <w:r>
        <w:rPr>
          <w:b/>
          <w:spacing w:val="1"/>
        </w:rPr>
        <w:t>r</w:t>
      </w:r>
      <w:r>
        <w:rPr>
          <w:b/>
        </w:rPr>
        <w:t>ag</w:t>
      </w:r>
      <w:r>
        <w:rPr>
          <w:b/>
          <w:spacing w:val="1"/>
        </w:rPr>
        <w:t>r</w:t>
      </w:r>
      <w:r>
        <w:rPr>
          <w:b/>
        </w:rPr>
        <w:t>a</w:t>
      </w:r>
      <w:r>
        <w:rPr>
          <w:b/>
          <w:spacing w:val="-2"/>
        </w:rPr>
        <w:t>p</w:t>
      </w:r>
      <w:r>
        <w:rPr>
          <w:b/>
        </w:rPr>
        <w:t>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i</w:t>
      </w:r>
      <w:r>
        <w:rPr>
          <w:b/>
          <w:spacing w:val="-3"/>
        </w:rPr>
        <w:t>z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</w:rPr>
        <w:t>–</w:t>
      </w:r>
      <w:r>
        <w:rPr>
          <w:b/>
          <w:spacing w:val="3"/>
        </w:rPr>
        <w:t xml:space="preserve"> </w:t>
      </w:r>
      <w:r>
        <w:rPr>
          <w:b/>
          <w:spacing w:val="-5"/>
        </w:rPr>
        <w:t>1</w:t>
      </w:r>
      <w:r>
        <w:rPr>
          <w:b/>
        </w:rPr>
        <w:t xml:space="preserve">2, </w:t>
      </w:r>
      <w:r>
        <w:rPr>
          <w:b/>
          <w:spacing w:val="-2"/>
        </w:rPr>
        <w:t>N</w:t>
      </w:r>
      <w:r>
        <w:rPr>
          <w:b/>
          <w:spacing w:val="-5"/>
        </w:rPr>
        <w:t>o</w:t>
      </w:r>
      <w:r>
        <w:rPr>
          <w:b/>
          <w:spacing w:val="1"/>
        </w:rPr>
        <w:t>r</w:t>
      </w:r>
      <w:r>
        <w:rPr>
          <w:b/>
          <w:spacing w:val="-5"/>
        </w:rPr>
        <w:t>m</w:t>
      </w:r>
      <w:r>
        <w:rPr>
          <w:b/>
        </w:rPr>
        <w:t>a</w:t>
      </w:r>
      <w:r>
        <w:rPr>
          <w:b/>
          <w:spacing w:val="1"/>
        </w:rPr>
        <w:t>l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J</w:t>
      </w:r>
      <w:r>
        <w:rPr>
          <w:b/>
          <w:spacing w:val="-6"/>
        </w:rPr>
        <w:t>u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1"/>
        </w:rPr>
        <w:t>i</w:t>
      </w:r>
      <w:r>
        <w:rPr>
          <w:b/>
        </w:rPr>
        <w:t>f</w:t>
      </w:r>
      <w:r>
        <w:rPr>
          <w:b/>
          <w:spacing w:val="1"/>
        </w:rPr>
        <w:t>ie</w:t>
      </w:r>
      <w:r>
        <w:rPr>
          <w:b/>
          <w:spacing w:val="-2"/>
        </w:rPr>
        <w:t>d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  <w:spacing w:val="-3"/>
        </w:rPr>
        <w:t>P</w:t>
      </w:r>
      <w:r>
        <w:rPr>
          <w:b/>
        </w:rPr>
        <w:t>a</w:t>
      </w:r>
      <w:r>
        <w:rPr>
          <w:b/>
          <w:spacing w:val="1"/>
        </w:rPr>
        <w:t>r</w:t>
      </w:r>
      <w:r>
        <w:rPr>
          <w:b/>
        </w:rPr>
        <w:t>a</w:t>
      </w:r>
      <w:r>
        <w:rPr>
          <w:b/>
          <w:spacing w:val="-5"/>
        </w:rPr>
        <w:t>g</w:t>
      </w:r>
      <w:r>
        <w:rPr>
          <w:b/>
          <w:spacing w:val="1"/>
        </w:rPr>
        <w:t>r</w:t>
      </w:r>
      <w:r>
        <w:rPr>
          <w:b/>
          <w:spacing w:val="-5"/>
        </w:rPr>
        <w:t>a</w:t>
      </w:r>
      <w:r>
        <w:rPr>
          <w:b/>
          <w:spacing w:val="-2"/>
        </w:rPr>
        <w:t>p</w:t>
      </w:r>
      <w:r>
        <w:rPr>
          <w:b/>
        </w:rPr>
        <w:t>h</w:t>
      </w:r>
      <w:r>
        <w:rPr>
          <w:b/>
          <w:spacing w:val="2"/>
        </w:rPr>
        <w:t xml:space="preserve"> </w:t>
      </w:r>
      <w:r>
        <w:rPr>
          <w:b/>
        </w:rPr>
        <w:t>&amp;</w:t>
      </w:r>
      <w:r>
        <w:rPr>
          <w:b/>
          <w:spacing w:val="3"/>
        </w:rPr>
        <w:t xml:space="preserve"> </w:t>
      </w:r>
      <w:r>
        <w:rPr>
          <w:b/>
          <w:spacing w:val="-5"/>
        </w:rPr>
        <w:t>L</w:t>
      </w:r>
      <w:r>
        <w:rPr>
          <w:b/>
          <w:spacing w:val="1"/>
        </w:rPr>
        <w:t>i</w:t>
      </w:r>
      <w:r>
        <w:rPr>
          <w:b/>
          <w:spacing w:val="-2"/>
        </w:rPr>
        <w:t>n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Sp</w:t>
      </w:r>
      <w:r>
        <w:rPr>
          <w:b/>
        </w:rPr>
        <w:t>a</w:t>
      </w:r>
      <w:r>
        <w:rPr>
          <w:b/>
          <w:spacing w:val="1"/>
        </w:rPr>
        <w:t>ci</w:t>
      </w:r>
      <w:r>
        <w:rPr>
          <w:b/>
          <w:spacing w:val="-2"/>
        </w:rPr>
        <w:t>n</w:t>
      </w:r>
      <w:r>
        <w:rPr>
          <w:b/>
        </w:rPr>
        <w:t>g</w:t>
      </w:r>
      <w:r>
        <w:rPr>
          <w:b/>
          <w:spacing w:val="3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6</w:t>
      </w:r>
      <w:r>
        <w:rPr>
          <w:b/>
          <w:spacing w:val="-2"/>
        </w:rPr>
        <w:t>p</w:t>
      </w:r>
      <w:r>
        <w:rPr>
          <w:b/>
          <w:spacing w:val="-5"/>
        </w:rPr>
        <w:t>t</w:t>
      </w:r>
      <w:r>
        <w:rPr>
          <w:b/>
        </w:rPr>
        <w:t>.</w:t>
      </w:r>
    </w:p>
    <w:p w:rsidR="002B6266" w:rsidRDefault="002B6266">
      <w:pPr>
        <w:spacing w:before="11" w:line="220" w:lineRule="exact"/>
        <w:rPr>
          <w:sz w:val="22"/>
          <w:szCs w:val="22"/>
        </w:rPr>
      </w:pPr>
    </w:p>
    <w:p w:rsidR="002B6266" w:rsidRDefault="004526B5">
      <w:pPr>
        <w:ind w:left="878" w:right="75" w:hanging="720"/>
      </w:pPr>
      <w:r>
        <w:rPr>
          <w:b/>
        </w:rPr>
        <w:t xml:space="preserve">***       </w:t>
      </w:r>
      <w:r>
        <w:rPr>
          <w:b/>
          <w:spacing w:val="18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>h</w:t>
      </w:r>
      <w:r>
        <w:rPr>
          <w:b/>
        </w:rPr>
        <w:t>e</w:t>
      </w:r>
      <w:r>
        <w:rPr>
          <w:b/>
          <w:spacing w:val="15"/>
        </w:rPr>
        <w:t xml:space="preserve"> </w:t>
      </w:r>
      <w:r>
        <w:rPr>
          <w:b/>
          <w:spacing w:val="-2"/>
        </w:rPr>
        <w:t>s</w:t>
      </w:r>
      <w:r>
        <w:rPr>
          <w:b/>
        </w:rPr>
        <w:t>ta</w:t>
      </w:r>
      <w:r>
        <w:rPr>
          <w:b/>
          <w:spacing w:val="2"/>
        </w:rPr>
        <w:t>r</w:t>
      </w:r>
      <w:r>
        <w:rPr>
          <w:b/>
        </w:rPr>
        <w:t>t</w:t>
      </w:r>
      <w:r>
        <w:rPr>
          <w:b/>
          <w:spacing w:val="12"/>
        </w:rPr>
        <w:t xml:space="preserve"> </w:t>
      </w:r>
      <w:r>
        <w:rPr>
          <w:b/>
          <w:spacing w:val="-5"/>
        </w:rPr>
        <w:t>o</w:t>
      </w:r>
      <w:r>
        <w:rPr>
          <w:b/>
        </w:rPr>
        <w:t>f</w:t>
      </w:r>
      <w:r>
        <w:rPr>
          <w:b/>
          <w:spacing w:val="12"/>
        </w:rPr>
        <w:t xml:space="preserve"> </w:t>
      </w:r>
      <w:r>
        <w:rPr>
          <w:b/>
          <w:spacing w:val="1"/>
        </w:rPr>
        <w:t>e</w:t>
      </w:r>
      <w:r>
        <w:rPr>
          <w:b/>
        </w:rPr>
        <w:t>a</w:t>
      </w:r>
      <w:r>
        <w:rPr>
          <w:b/>
          <w:spacing w:val="1"/>
        </w:rPr>
        <w:t>c</w:t>
      </w:r>
      <w:r>
        <w:rPr>
          <w:b/>
        </w:rPr>
        <w:t>h</w:t>
      </w:r>
      <w:r>
        <w:rPr>
          <w:b/>
          <w:spacing w:val="12"/>
        </w:rPr>
        <w:t xml:space="preserve"> </w:t>
      </w:r>
      <w:r>
        <w:rPr>
          <w:b/>
          <w:spacing w:val="1"/>
        </w:rPr>
        <w:t>c</w:t>
      </w:r>
      <w:r>
        <w:rPr>
          <w:b/>
          <w:spacing w:val="-2"/>
        </w:rPr>
        <w:t>h</w:t>
      </w:r>
      <w:r>
        <w:rPr>
          <w:b/>
        </w:rPr>
        <w:t>a</w:t>
      </w:r>
      <w:r>
        <w:rPr>
          <w:b/>
          <w:spacing w:val="-2"/>
        </w:rPr>
        <w:t>p</w:t>
      </w:r>
      <w:r>
        <w:rPr>
          <w:b/>
          <w:spacing w:val="-5"/>
        </w:rPr>
        <w:t>t</w:t>
      </w:r>
      <w:r>
        <w:rPr>
          <w:b/>
          <w:spacing w:val="1"/>
        </w:rPr>
        <w:t>e</w:t>
      </w:r>
      <w:r>
        <w:rPr>
          <w:b/>
        </w:rPr>
        <w:t>r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w</w:t>
      </w:r>
      <w:r>
        <w:rPr>
          <w:b/>
          <w:spacing w:val="-3"/>
        </w:rPr>
        <w:t>i</w:t>
      </w:r>
      <w:r>
        <w:rPr>
          <w:b/>
          <w:spacing w:val="1"/>
        </w:rPr>
        <w:t>l</w:t>
      </w:r>
      <w:r>
        <w:rPr>
          <w:b/>
        </w:rPr>
        <w:t>l</w:t>
      </w:r>
      <w:r>
        <w:rPr>
          <w:b/>
          <w:spacing w:val="19"/>
        </w:rPr>
        <w:t xml:space="preserve"> </w:t>
      </w:r>
      <w:r>
        <w:rPr>
          <w:b/>
          <w:spacing w:val="-2"/>
        </w:rPr>
        <w:t>b</w:t>
      </w:r>
      <w:r>
        <w:rPr>
          <w:b/>
        </w:rPr>
        <w:t>e</w:t>
      </w:r>
      <w:r>
        <w:rPr>
          <w:b/>
          <w:spacing w:val="15"/>
        </w:rPr>
        <w:t xml:space="preserve"> </w:t>
      </w:r>
      <w:r>
        <w:rPr>
          <w:b/>
          <w:spacing w:val="-5"/>
        </w:rPr>
        <w:t>a</w:t>
      </w:r>
      <w:r>
        <w:rPr>
          <w:b/>
        </w:rPr>
        <w:t>t</w:t>
      </w:r>
      <w:r>
        <w:rPr>
          <w:b/>
          <w:spacing w:val="12"/>
        </w:rPr>
        <w:t xml:space="preserve"> </w:t>
      </w:r>
      <w:r>
        <w:rPr>
          <w:b/>
        </w:rPr>
        <w:t>a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e</w:t>
      </w:r>
      <w:r>
        <w:rPr>
          <w:b/>
          <w:spacing w:val="-2"/>
        </w:rPr>
        <w:t>p</w:t>
      </w:r>
      <w:r>
        <w:rPr>
          <w:b/>
        </w:rPr>
        <w:t>a</w:t>
      </w:r>
      <w:r>
        <w:rPr>
          <w:b/>
          <w:spacing w:val="1"/>
        </w:rPr>
        <w:t>r</w:t>
      </w:r>
      <w:r>
        <w:rPr>
          <w:b/>
        </w:rPr>
        <w:t>a</w:t>
      </w:r>
      <w:r>
        <w:rPr>
          <w:b/>
          <w:spacing w:val="-5"/>
        </w:rPr>
        <w:t>t</w:t>
      </w:r>
      <w:r>
        <w:rPr>
          <w:b/>
        </w:rPr>
        <w:t>e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p</w:t>
      </w:r>
      <w:r>
        <w:rPr>
          <w:b/>
        </w:rPr>
        <w:t>age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sh</w:t>
      </w:r>
      <w:r>
        <w:rPr>
          <w:b/>
          <w:spacing w:val="-5"/>
        </w:rPr>
        <w:t>o</w:t>
      </w:r>
      <w:r>
        <w:rPr>
          <w:b/>
          <w:spacing w:val="-2"/>
        </w:rPr>
        <w:t>w</w:t>
      </w:r>
      <w:r>
        <w:rPr>
          <w:b/>
          <w:spacing w:val="1"/>
        </w:rPr>
        <w:t>i</w:t>
      </w:r>
      <w:r>
        <w:rPr>
          <w:b/>
          <w:spacing w:val="-2"/>
        </w:rPr>
        <w:t>n</w:t>
      </w:r>
      <w:r>
        <w:rPr>
          <w:b/>
        </w:rPr>
        <w:t>g</w:t>
      </w:r>
      <w:r>
        <w:rPr>
          <w:b/>
          <w:spacing w:val="15"/>
        </w:rPr>
        <w:t xml:space="preserve"> </w:t>
      </w:r>
      <w:r>
        <w:rPr>
          <w:b/>
          <w:spacing w:val="-5"/>
        </w:rPr>
        <w:t>o</w:t>
      </w:r>
      <w:r>
        <w:rPr>
          <w:b/>
          <w:spacing w:val="-2"/>
        </w:rPr>
        <w:t>n</w:t>
      </w:r>
      <w:r>
        <w:rPr>
          <w:b/>
          <w:spacing w:val="1"/>
        </w:rPr>
        <w:t>l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>h</w:t>
      </w:r>
      <w:r>
        <w:rPr>
          <w:b/>
        </w:rPr>
        <w:t>e</w:t>
      </w:r>
      <w:r>
        <w:rPr>
          <w:b/>
          <w:spacing w:val="15"/>
        </w:rPr>
        <w:t xml:space="preserve"> </w:t>
      </w:r>
      <w:r>
        <w:rPr>
          <w:b/>
          <w:spacing w:val="-2"/>
        </w:rPr>
        <w:t>Ch</w:t>
      </w:r>
      <w:r>
        <w:rPr>
          <w:b/>
        </w:rPr>
        <w:t>a</w:t>
      </w:r>
      <w:r>
        <w:rPr>
          <w:b/>
          <w:spacing w:val="-2"/>
        </w:rPr>
        <w:t>p</w:t>
      </w:r>
      <w:r>
        <w:rPr>
          <w:b/>
        </w:rPr>
        <w:t>t</w:t>
      </w:r>
      <w:r>
        <w:rPr>
          <w:b/>
          <w:spacing w:val="2"/>
        </w:rPr>
        <w:t>e</w:t>
      </w:r>
      <w:r>
        <w:rPr>
          <w:b/>
        </w:rPr>
        <w:t>r</w:t>
      </w:r>
      <w:r>
        <w:rPr>
          <w:b/>
          <w:spacing w:val="15"/>
        </w:rPr>
        <w:t xml:space="preserve"> </w:t>
      </w:r>
      <w:r>
        <w:rPr>
          <w:b/>
          <w:spacing w:val="-2"/>
        </w:rPr>
        <w:t>N</w:t>
      </w:r>
      <w:r>
        <w:rPr>
          <w:b/>
          <w:spacing w:val="-5"/>
        </w:rPr>
        <w:t>o</w:t>
      </w:r>
      <w:r>
        <w:rPr>
          <w:b/>
        </w:rPr>
        <w:t>.</w:t>
      </w:r>
      <w:r>
        <w:rPr>
          <w:b/>
          <w:spacing w:val="15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>n</w:t>
      </w:r>
      <w:r>
        <w:rPr>
          <w:b/>
        </w:rPr>
        <w:t>d</w:t>
      </w:r>
      <w:r>
        <w:rPr>
          <w:b/>
          <w:spacing w:val="11"/>
        </w:rPr>
        <w:t xml:space="preserve"> </w:t>
      </w:r>
      <w:r>
        <w:rPr>
          <w:b/>
          <w:spacing w:val="1"/>
        </w:rPr>
        <w:t>i</w:t>
      </w:r>
      <w:r>
        <w:rPr>
          <w:b/>
        </w:rPr>
        <w:t>ts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N</w:t>
      </w:r>
      <w:r>
        <w:rPr>
          <w:b/>
        </w:rPr>
        <w:t>a</w:t>
      </w:r>
      <w:r>
        <w:rPr>
          <w:b/>
          <w:spacing w:val="-5"/>
        </w:rPr>
        <w:t>m</w:t>
      </w:r>
      <w:r>
        <w:rPr>
          <w:b/>
          <w:spacing w:val="4"/>
        </w:rPr>
        <w:t>e</w:t>
      </w:r>
      <w:r>
        <w:rPr>
          <w:b/>
        </w:rPr>
        <w:t>,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izi</w:t>
      </w:r>
      <w:r>
        <w:rPr>
          <w:b/>
          <w:spacing w:val="-2"/>
        </w:rPr>
        <w:t>n</w:t>
      </w:r>
      <w:r>
        <w:rPr>
          <w:b/>
        </w:rPr>
        <w:t>g</w:t>
      </w:r>
      <w:r>
        <w:rPr>
          <w:b/>
          <w:spacing w:val="14"/>
        </w:rPr>
        <w:t xml:space="preserve"> </w:t>
      </w:r>
      <w:r>
        <w:rPr>
          <w:b/>
        </w:rPr>
        <w:t>20 f</w:t>
      </w:r>
      <w:r>
        <w:rPr>
          <w:b/>
          <w:spacing w:val="-5"/>
        </w:rPr>
        <w:t>o</w:t>
      </w:r>
      <w:r>
        <w:rPr>
          <w:b/>
        </w:rPr>
        <w:t>r</w:t>
      </w:r>
      <w:r>
        <w:rPr>
          <w:b/>
          <w:spacing w:val="5"/>
        </w:rPr>
        <w:t xml:space="preserve"> </w:t>
      </w:r>
      <w:r>
        <w:rPr>
          <w:b/>
          <w:spacing w:val="-2"/>
        </w:rPr>
        <w:t>Ch</w:t>
      </w:r>
      <w:r>
        <w:rPr>
          <w:b/>
        </w:rPr>
        <w:t>a</w:t>
      </w:r>
      <w:r>
        <w:rPr>
          <w:b/>
          <w:spacing w:val="-2"/>
        </w:rPr>
        <w:t>p</w:t>
      </w:r>
      <w:r>
        <w:rPr>
          <w:b/>
        </w:rPr>
        <w:t>t</w:t>
      </w:r>
      <w:r>
        <w:rPr>
          <w:b/>
          <w:spacing w:val="2"/>
        </w:rPr>
        <w:t>e</w:t>
      </w:r>
      <w:r>
        <w:rPr>
          <w:b/>
        </w:rPr>
        <w:t>r</w:t>
      </w:r>
      <w:r>
        <w:rPr>
          <w:b/>
          <w:spacing w:val="1"/>
        </w:rPr>
        <w:t xml:space="preserve"> </w:t>
      </w:r>
      <w:r>
        <w:rPr>
          <w:b/>
          <w:spacing w:val="-2"/>
        </w:rPr>
        <w:t>N</w:t>
      </w:r>
      <w:r>
        <w:rPr>
          <w:b/>
          <w:spacing w:val="-4"/>
        </w:rPr>
        <w:t>o</w:t>
      </w:r>
      <w:r>
        <w:rPr>
          <w:b/>
        </w:rPr>
        <w:t>.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>n</w:t>
      </w:r>
      <w:r>
        <w:rPr>
          <w:b/>
        </w:rPr>
        <w:t>d</w:t>
      </w:r>
      <w:r>
        <w:rPr>
          <w:b/>
          <w:spacing w:val="-4"/>
        </w:rPr>
        <w:t xml:space="preserve"> </w:t>
      </w:r>
      <w:r>
        <w:rPr>
          <w:b/>
        </w:rPr>
        <w:t>16</w:t>
      </w:r>
      <w:r>
        <w:rPr>
          <w:b/>
          <w:spacing w:val="-2"/>
        </w:rPr>
        <w:t xml:space="preserve"> </w:t>
      </w:r>
      <w:r>
        <w:rPr>
          <w:b/>
        </w:rPr>
        <w:t>f</w:t>
      </w:r>
      <w:r>
        <w:rPr>
          <w:b/>
          <w:spacing w:val="-5"/>
        </w:rPr>
        <w:t>o</w:t>
      </w:r>
      <w:r>
        <w:rPr>
          <w:b/>
        </w:rPr>
        <w:t>r</w:t>
      </w:r>
      <w:r>
        <w:rPr>
          <w:b/>
          <w:spacing w:val="5"/>
        </w:rPr>
        <w:t xml:space="preserve"> </w:t>
      </w:r>
      <w:r>
        <w:rPr>
          <w:b/>
          <w:spacing w:val="-2"/>
        </w:rPr>
        <w:t>Ch</w:t>
      </w:r>
      <w:r>
        <w:rPr>
          <w:b/>
        </w:rPr>
        <w:t>a</w:t>
      </w:r>
      <w:r>
        <w:rPr>
          <w:b/>
          <w:spacing w:val="-2"/>
        </w:rPr>
        <w:t>p</w:t>
      </w:r>
      <w:r>
        <w:rPr>
          <w:b/>
        </w:rPr>
        <w:t>t</w:t>
      </w:r>
      <w:r>
        <w:rPr>
          <w:b/>
          <w:spacing w:val="-3"/>
        </w:rPr>
        <w:t>e</w:t>
      </w:r>
      <w:r>
        <w:rPr>
          <w:b/>
        </w:rPr>
        <w:t>r</w:t>
      </w:r>
      <w:r>
        <w:rPr>
          <w:b/>
          <w:spacing w:val="5"/>
        </w:rPr>
        <w:t xml:space="preserve"> </w:t>
      </w:r>
      <w:r>
        <w:rPr>
          <w:b/>
          <w:spacing w:val="-2"/>
        </w:rPr>
        <w:t>N</w:t>
      </w:r>
      <w:r>
        <w:rPr>
          <w:b/>
        </w:rPr>
        <w:t>a</w:t>
      </w:r>
      <w:r>
        <w:rPr>
          <w:b/>
          <w:spacing w:val="-5"/>
        </w:rPr>
        <w:t>m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</w:rPr>
        <w:t>(</w:t>
      </w:r>
      <w:r>
        <w:rPr>
          <w:b/>
          <w:spacing w:val="-2"/>
        </w:rPr>
        <w:t>b</w:t>
      </w:r>
      <w:r>
        <w:rPr>
          <w:b/>
          <w:spacing w:val="-5"/>
        </w:rPr>
        <w:t>o</w:t>
      </w:r>
      <w:r>
        <w:rPr>
          <w:b/>
        </w:rPr>
        <w:t>th</w:t>
      </w:r>
      <w:r>
        <w:rPr>
          <w:b/>
          <w:spacing w:val="1"/>
        </w:rPr>
        <w:t xml:space="preserve"> i</w:t>
      </w:r>
      <w:r>
        <w:rPr>
          <w:b/>
        </w:rPr>
        <w:t>n</w:t>
      </w:r>
      <w:r>
        <w:rPr>
          <w:b/>
          <w:spacing w:val="-3"/>
        </w:rPr>
        <w:t xml:space="preserve"> </w:t>
      </w:r>
      <w:r>
        <w:rPr>
          <w:b/>
          <w:spacing w:val="4"/>
        </w:rPr>
        <w:t>B</w:t>
      </w:r>
      <w:r>
        <w:rPr>
          <w:b/>
          <w:spacing w:val="-5"/>
        </w:rPr>
        <w:t>o</w:t>
      </w:r>
      <w:r>
        <w:rPr>
          <w:b/>
          <w:spacing w:val="1"/>
        </w:rPr>
        <w:t>l</w:t>
      </w:r>
      <w:r>
        <w:rPr>
          <w:b/>
        </w:rPr>
        <w:t>d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>n</w:t>
      </w:r>
      <w:r>
        <w:rPr>
          <w:b/>
        </w:rPr>
        <w:t>d</w:t>
      </w:r>
      <w:r>
        <w:rPr>
          <w:b/>
          <w:spacing w:val="1"/>
        </w:rPr>
        <w:t xml:space="preserve"> </w:t>
      </w:r>
      <w:r>
        <w:rPr>
          <w:b/>
          <w:spacing w:val="-2"/>
        </w:rPr>
        <w:t>C</w:t>
      </w:r>
      <w:r>
        <w:rPr>
          <w:b/>
          <w:spacing w:val="1"/>
        </w:rPr>
        <w:t>e</w:t>
      </w:r>
      <w:r>
        <w:rPr>
          <w:b/>
          <w:spacing w:val="-2"/>
        </w:rPr>
        <w:t>n</w:t>
      </w:r>
      <w:r>
        <w:rPr>
          <w:b/>
        </w:rPr>
        <w:t>t</w:t>
      </w:r>
      <w:r>
        <w:rPr>
          <w:b/>
          <w:spacing w:val="-3"/>
        </w:rPr>
        <w:t>e</w:t>
      </w:r>
      <w:r>
        <w:rPr>
          <w:b/>
        </w:rPr>
        <w:t>r</w:t>
      </w:r>
      <w:r>
        <w:rPr>
          <w:b/>
          <w:spacing w:val="6"/>
        </w:rPr>
        <w:t xml:space="preserve"> </w:t>
      </w:r>
      <w:r>
        <w:rPr>
          <w:b/>
          <w:spacing w:val="-6"/>
        </w:rPr>
        <w:t>A</w:t>
      </w:r>
      <w:r>
        <w:rPr>
          <w:b/>
          <w:spacing w:val="1"/>
          <w:w w:val="101"/>
        </w:rPr>
        <w:t>li</w:t>
      </w:r>
      <w:r>
        <w:rPr>
          <w:b/>
        </w:rPr>
        <w:t>g</w:t>
      </w:r>
      <w:r>
        <w:rPr>
          <w:b/>
          <w:spacing w:val="-2"/>
        </w:rPr>
        <w:t>n</w:t>
      </w:r>
      <w:r>
        <w:rPr>
          <w:b/>
          <w:spacing w:val="-5"/>
        </w:rPr>
        <w:t>m</w:t>
      </w:r>
      <w:r>
        <w:rPr>
          <w:b/>
          <w:spacing w:val="1"/>
          <w:w w:val="101"/>
        </w:rPr>
        <w:t>e</w:t>
      </w:r>
      <w:r>
        <w:rPr>
          <w:b/>
          <w:spacing w:val="-2"/>
        </w:rPr>
        <w:t>n</w:t>
      </w:r>
      <w:r>
        <w:rPr>
          <w:b/>
        </w:rPr>
        <w:t>t).</w:t>
      </w:r>
    </w:p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before="18" w:line="260" w:lineRule="exact"/>
        <w:rPr>
          <w:sz w:val="26"/>
          <w:szCs w:val="26"/>
        </w:rPr>
      </w:pPr>
    </w:p>
    <w:p w:rsidR="002B6266" w:rsidRDefault="004526B5">
      <w:pPr>
        <w:spacing w:line="240" w:lineRule="exact"/>
        <w:ind w:left="158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spacing w:val="-4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st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of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F</w:t>
      </w:r>
      <w:r>
        <w:rPr>
          <w:b/>
          <w:spacing w:val="-4"/>
          <w:position w:val="-1"/>
          <w:sz w:val="22"/>
          <w:szCs w:val="22"/>
        </w:rPr>
        <w:t>i</w:t>
      </w:r>
      <w:r>
        <w:rPr>
          <w:b/>
          <w:spacing w:val="5"/>
          <w:position w:val="-1"/>
          <w:sz w:val="22"/>
          <w:szCs w:val="22"/>
        </w:rPr>
        <w:t>g</w:t>
      </w:r>
      <w:r>
        <w:rPr>
          <w:b/>
          <w:spacing w:val="-3"/>
          <w:position w:val="-1"/>
          <w:sz w:val="22"/>
          <w:szCs w:val="22"/>
        </w:rPr>
        <w:t>u</w:t>
      </w:r>
      <w:r>
        <w:rPr>
          <w:b/>
          <w:spacing w:val="-2"/>
          <w:position w:val="-1"/>
          <w:sz w:val="22"/>
          <w:szCs w:val="22"/>
        </w:rPr>
        <w:t>re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3"/>
          <w:position w:val="-1"/>
          <w:sz w:val="22"/>
          <w:szCs w:val="22"/>
        </w:rPr>
        <w:t xml:space="preserve"> </w:t>
      </w:r>
      <w:r>
        <w:rPr>
          <w:b/>
          <w:spacing w:val="2"/>
          <w:position w:val="-1"/>
          <w:sz w:val="22"/>
          <w:szCs w:val="22"/>
        </w:rPr>
        <w:t>S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-6"/>
          <w:position w:val="-1"/>
          <w:sz w:val="22"/>
          <w:szCs w:val="22"/>
        </w:rPr>
        <w:t>m</w:t>
      </w:r>
      <w:r>
        <w:rPr>
          <w:b/>
          <w:spacing w:val="2"/>
          <w:position w:val="-1"/>
          <w:sz w:val="22"/>
          <w:szCs w:val="22"/>
        </w:rPr>
        <w:t>p</w:t>
      </w: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 xml:space="preserve">e </w:t>
      </w:r>
      <w:r>
        <w:rPr>
          <w:b/>
          <w:spacing w:val="2"/>
          <w:position w:val="-1"/>
          <w:sz w:val="22"/>
          <w:szCs w:val="22"/>
        </w:rPr>
        <w:t>S</w:t>
      </w:r>
      <w:r>
        <w:rPr>
          <w:b/>
          <w:spacing w:val="-2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y</w:t>
      </w:r>
      <w:r>
        <w:rPr>
          <w:b/>
          <w:spacing w:val="-4"/>
          <w:position w:val="-1"/>
          <w:sz w:val="22"/>
          <w:szCs w:val="22"/>
        </w:rPr>
        <w:t>l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spacing w:val="2"/>
          <w:position w:val="-1"/>
          <w:sz w:val="22"/>
          <w:szCs w:val="22"/>
        </w:rPr>
        <w:t>:</w:t>
      </w:r>
      <w:r>
        <w:rPr>
          <w:b/>
          <w:position w:val="-1"/>
          <w:sz w:val="22"/>
          <w:szCs w:val="22"/>
        </w:rPr>
        <w:t>-</w:t>
      </w:r>
    </w:p>
    <w:p w:rsidR="002B6266" w:rsidRDefault="002B6266">
      <w:pPr>
        <w:spacing w:before="9" w:line="160" w:lineRule="exact"/>
        <w:rPr>
          <w:sz w:val="16"/>
          <w:szCs w:val="1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6120"/>
        <w:gridCol w:w="979"/>
      </w:tblGrid>
      <w:tr w:rsidR="002B6266">
        <w:trPr>
          <w:trHeight w:hRule="exact" w:val="412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72"/>
              <w:ind w:left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5"/>
                <w:sz w:val="22"/>
                <w:szCs w:val="22"/>
              </w:rPr>
              <w:t>g</w:t>
            </w:r>
            <w:r>
              <w:rPr>
                <w:b/>
                <w:spacing w:val="-8"/>
                <w:sz w:val="22"/>
                <w:szCs w:val="22"/>
              </w:rPr>
              <w:t>u</w:t>
            </w:r>
            <w:r>
              <w:rPr>
                <w:b/>
                <w:spacing w:val="3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 #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72"/>
              <w:ind w:left="68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pacing w:val="3"/>
                <w:sz w:val="22"/>
                <w:szCs w:val="22"/>
              </w:rPr>
              <w:t>r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5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72"/>
              <w:ind w:left="32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ge #</w:t>
            </w:r>
          </w:p>
        </w:tc>
      </w:tr>
      <w:tr w:rsidR="002B6266">
        <w:trPr>
          <w:trHeight w:hRule="exact" w:val="412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63"/>
              <w:ind w:left="40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F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5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8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1.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63"/>
              <w:ind w:left="684"/>
              <w:rPr>
                <w:sz w:val="22"/>
                <w:szCs w:val="22"/>
              </w:rPr>
            </w:pP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5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Bi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og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6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5"/>
                <w:sz w:val="22"/>
                <w:szCs w:val="22"/>
              </w:rPr>
              <w:t>u</w:t>
            </w:r>
            <w:r>
              <w:rPr>
                <w:spacing w:val="-9"/>
                <w:sz w:val="22"/>
                <w:szCs w:val="22"/>
              </w:rPr>
              <w:t>m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pacing w:val="5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63"/>
              <w:ind w:left="3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</w:tr>
    </w:tbl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before="8" w:line="200" w:lineRule="exact"/>
      </w:pPr>
    </w:p>
    <w:p w:rsidR="002B6266" w:rsidRDefault="004526B5">
      <w:pPr>
        <w:spacing w:before="32" w:line="240" w:lineRule="exact"/>
        <w:ind w:left="158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spacing w:val="-4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st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of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T</w:t>
      </w:r>
      <w:r>
        <w:rPr>
          <w:b/>
          <w:spacing w:val="-5"/>
          <w:position w:val="-1"/>
          <w:sz w:val="22"/>
          <w:szCs w:val="22"/>
        </w:rPr>
        <w:t>a</w:t>
      </w:r>
      <w:r>
        <w:rPr>
          <w:b/>
          <w:spacing w:val="2"/>
          <w:position w:val="-1"/>
          <w:sz w:val="22"/>
          <w:szCs w:val="22"/>
        </w:rPr>
        <w:t>b</w:t>
      </w: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3"/>
          <w:position w:val="-1"/>
          <w:sz w:val="22"/>
          <w:szCs w:val="22"/>
        </w:rPr>
        <w:t xml:space="preserve"> </w:t>
      </w:r>
      <w:r>
        <w:rPr>
          <w:b/>
          <w:spacing w:val="2"/>
          <w:position w:val="-1"/>
          <w:sz w:val="22"/>
          <w:szCs w:val="22"/>
        </w:rPr>
        <w:t>S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-6"/>
          <w:position w:val="-1"/>
          <w:sz w:val="22"/>
          <w:szCs w:val="22"/>
        </w:rPr>
        <w:t>m</w:t>
      </w:r>
      <w:r>
        <w:rPr>
          <w:b/>
          <w:spacing w:val="2"/>
          <w:position w:val="-1"/>
          <w:sz w:val="22"/>
          <w:szCs w:val="22"/>
        </w:rPr>
        <w:t>p</w:t>
      </w:r>
      <w:r>
        <w:rPr>
          <w:b/>
          <w:spacing w:val="-4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 xml:space="preserve">e </w:t>
      </w:r>
      <w:r>
        <w:rPr>
          <w:b/>
          <w:spacing w:val="2"/>
          <w:position w:val="-1"/>
          <w:sz w:val="22"/>
          <w:szCs w:val="22"/>
        </w:rPr>
        <w:t>S</w:t>
      </w:r>
      <w:r>
        <w:rPr>
          <w:b/>
          <w:spacing w:val="-2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y</w:t>
      </w:r>
      <w:r>
        <w:rPr>
          <w:b/>
          <w:spacing w:val="-4"/>
          <w:position w:val="-1"/>
          <w:sz w:val="22"/>
          <w:szCs w:val="22"/>
        </w:rPr>
        <w:t>l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spacing w:val="7"/>
          <w:position w:val="-1"/>
          <w:sz w:val="22"/>
          <w:szCs w:val="22"/>
        </w:rPr>
        <w:t>:</w:t>
      </w:r>
      <w:r>
        <w:rPr>
          <w:b/>
          <w:position w:val="-1"/>
          <w:sz w:val="22"/>
          <w:szCs w:val="22"/>
        </w:rPr>
        <w:t>-</w:t>
      </w:r>
    </w:p>
    <w:p w:rsidR="002B6266" w:rsidRDefault="002B6266">
      <w:pPr>
        <w:spacing w:before="9" w:line="160" w:lineRule="exact"/>
        <w:rPr>
          <w:sz w:val="16"/>
          <w:szCs w:val="1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4936"/>
        <w:gridCol w:w="2202"/>
      </w:tblGrid>
      <w:tr w:rsidR="002B6266">
        <w:trPr>
          <w:trHeight w:hRule="exact" w:val="414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72"/>
              <w:ind w:left="40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b</w:t>
            </w:r>
            <w:r>
              <w:rPr>
                <w:b/>
                <w:spacing w:val="-4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 #</w:t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72"/>
              <w:ind w:left="72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pacing w:val="3"/>
                <w:sz w:val="22"/>
                <w:szCs w:val="22"/>
              </w:rPr>
              <w:t>r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pacing w:val="3"/>
                <w:sz w:val="22"/>
                <w:szCs w:val="22"/>
              </w:rPr>
              <w:t>t</w:t>
            </w:r>
            <w:r>
              <w:rPr>
                <w:b/>
                <w:spacing w:val="-4"/>
                <w:sz w:val="22"/>
                <w:szCs w:val="22"/>
              </w:rPr>
              <w:t>i</w:t>
            </w:r>
            <w:r>
              <w:rPr>
                <w:b/>
                <w:spacing w:val="5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72"/>
              <w:ind w:right="40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ge #</w:t>
            </w:r>
          </w:p>
        </w:tc>
      </w:tr>
      <w:tr w:rsidR="002B6266">
        <w:trPr>
          <w:trHeight w:hRule="exact" w:val="414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66"/>
              <w:ind w:left="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1.</w:t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66"/>
              <w:ind w:left="72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pacing w:val="5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3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ar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2B6266" w:rsidRDefault="004526B5">
            <w:pPr>
              <w:spacing w:before="66"/>
              <w:ind w:right="43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</w:tbl>
    <w:p w:rsidR="002B6266" w:rsidRDefault="002B6266">
      <w:pPr>
        <w:spacing w:line="200" w:lineRule="exact"/>
      </w:pPr>
    </w:p>
    <w:p w:rsidR="002B6266" w:rsidRDefault="002B6266">
      <w:pPr>
        <w:spacing w:line="200" w:lineRule="exact"/>
      </w:pPr>
    </w:p>
    <w:p w:rsidR="002B6266" w:rsidRDefault="002B6266">
      <w:pPr>
        <w:spacing w:before="4" w:line="200" w:lineRule="exact"/>
      </w:pPr>
    </w:p>
    <w:p w:rsidR="002B6266" w:rsidRDefault="004526B5">
      <w:pPr>
        <w:spacing w:before="32"/>
        <w:ind w:left="158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L</w:t>
      </w:r>
      <w:r>
        <w:rPr>
          <w:b/>
          <w:spacing w:val="-4"/>
          <w:sz w:val="22"/>
          <w:szCs w:val="22"/>
        </w:rPr>
        <w:t>i</w:t>
      </w:r>
      <w:r>
        <w:rPr>
          <w:b/>
          <w:sz w:val="22"/>
          <w:szCs w:val="22"/>
        </w:rPr>
        <w:t>st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of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b</w:t>
      </w:r>
      <w:r>
        <w:rPr>
          <w:b/>
          <w:spacing w:val="-3"/>
          <w:sz w:val="22"/>
          <w:szCs w:val="22"/>
        </w:rPr>
        <w:t>b</w:t>
      </w:r>
      <w:r>
        <w:rPr>
          <w:b/>
          <w:spacing w:val="-2"/>
          <w:sz w:val="22"/>
          <w:szCs w:val="22"/>
        </w:rPr>
        <w:t>re</w:t>
      </w:r>
      <w:r>
        <w:rPr>
          <w:b/>
          <w:spacing w:val="5"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e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y</w:t>
      </w:r>
      <w:r>
        <w:rPr>
          <w:b/>
          <w:spacing w:val="-4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:</w:t>
      </w:r>
    </w:p>
    <w:p w:rsidR="002B6266" w:rsidRDefault="002B6266">
      <w:pPr>
        <w:spacing w:before="1" w:line="240" w:lineRule="exact"/>
        <w:rPr>
          <w:sz w:val="24"/>
          <w:szCs w:val="24"/>
        </w:rPr>
      </w:pPr>
    </w:p>
    <w:p w:rsidR="002B6266" w:rsidRDefault="004526B5">
      <w:pPr>
        <w:ind w:left="158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bb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5"/>
          <w:sz w:val="22"/>
          <w:szCs w:val="22"/>
        </w:rPr>
        <w:t>o</w:t>
      </w:r>
      <w:r>
        <w:rPr>
          <w:b/>
          <w:sz w:val="22"/>
          <w:szCs w:val="22"/>
        </w:rPr>
        <w:t xml:space="preserve">n               </w:t>
      </w:r>
      <w:r>
        <w:rPr>
          <w:b/>
          <w:spacing w:val="36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M</w:t>
      </w:r>
      <w:r>
        <w:rPr>
          <w:b/>
          <w:spacing w:val="3"/>
          <w:sz w:val="22"/>
          <w:szCs w:val="22"/>
        </w:rPr>
        <w:t>e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 xml:space="preserve">g                                                                                        </w:t>
      </w:r>
      <w:r>
        <w:rPr>
          <w:b/>
          <w:spacing w:val="42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5"/>
          <w:sz w:val="22"/>
          <w:szCs w:val="22"/>
        </w:rPr>
        <w:t>a</w:t>
      </w:r>
      <w:r>
        <w:rPr>
          <w:b/>
          <w:sz w:val="22"/>
          <w:szCs w:val="22"/>
        </w:rPr>
        <w:t>ge #</w:t>
      </w:r>
    </w:p>
    <w:p w:rsidR="002B6266" w:rsidRDefault="002B6266">
      <w:pPr>
        <w:spacing w:before="12" w:line="220" w:lineRule="exact"/>
        <w:rPr>
          <w:sz w:val="22"/>
          <w:szCs w:val="22"/>
        </w:rPr>
      </w:pPr>
    </w:p>
    <w:p w:rsidR="002B6266" w:rsidRDefault="004526B5">
      <w:pPr>
        <w:ind w:left="158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 xml:space="preserve">I                               </w:t>
      </w:r>
      <w:r>
        <w:rPr>
          <w:spacing w:val="4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ff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-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                                                       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62</w:t>
      </w:r>
    </w:p>
    <w:sectPr w:rsidR="002B6266">
      <w:headerReference w:type="default" r:id="rId10"/>
      <w:pgSz w:w="12240" w:h="15840"/>
      <w:pgMar w:top="920" w:right="102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DA9" w:rsidRDefault="00891DA9">
      <w:r>
        <w:separator/>
      </w:r>
    </w:p>
  </w:endnote>
  <w:endnote w:type="continuationSeparator" w:id="0">
    <w:p w:rsidR="00891DA9" w:rsidRDefault="0089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DA9" w:rsidRDefault="00891DA9">
      <w:r>
        <w:separator/>
      </w:r>
    </w:p>
  </w:footnote>
  <w:footnote w:type="continuationSeparator" w:id="0">
    <w:p w:rsidR="00891DA9" w:rsidRDefault="00891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66" w:rsidRDefault="00891DA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1.05pt;margin-top:51.15pt;width:293.85pt;height:21.9pt;z-index:-251659264;mso-position-horizontal-relative:page;mso-position-vertical-relative:page" filled="f" stroked="f">
          <v:textbox style="mso-next-textbox:#_x0000_s2050" inset="0,0,0,0">
            <w:txbxContent>
              <w:p w:rsidR="002B6266" w:rsidRDefault="004526B5">
                <w:pPr>
                  <w:spacing w:line="420" w:lineRule="exact"/>
                  <w:ind w:left="20" w:right="-60"/>
                  <w:rPr>
                    <w:sz w:val="40"/>
                    <w:szCs w:val="40"/>
                  </w:rPr>
                </w:pPr>
                <w:r>
                  <w:rPr>
                    <w:b/>
                    <w:sz w:val="40"/>
                    <w:szCs w:val="40"/>
                    <w:u w:val="thick" w:color="000000"/>
                  </w:rPr>
                  <w:t>Ackn</w:t>
                </w:r>
                <w:r>
                  <w:rPr>
                    <w:b/>
                    <w:spacing w:val="2"/>
                    <w:sz w:val="40"/>
                    <w:szCs w:val="40"/>
                    <w:u w:val="thick" w:color="000000"/>
                  </w:rPr>
                  <w:t>o</w:t>
                </w:r>
                <w:r>
                  <w:rPr>
                    <w:b/>
                    <w:spacing w:val="5"/>
                    <w:sz w:val="40"/>
                    <w:szCs w:val="40"/>
                    <w:u w:val="thick" w:color="000000"/>
                  </w:rPr>
                  <w:t>w</w:t>
                </w:r>
                <w:r>
                  <w:rPr>
                    <w:b/>
                    <w:sz w:val="40"/>
                    <w:szCs w:val="40"/>
                    <w:u w:val="thick" w:color="000000"/>
                  </w:rPr>
                  <w:t>led</w:t>
                </w:r>
                <w:r>
                  <w:rPr>
                    <w:b/>
                    <w:spacing w:val="2"/>
                    <w:sz w:val="40"/>
                    <w:szCs w:val="40"/>
                    <w:u w:val="thick" w:color="000000"/>
                  </w:rPr>
                  <w:t>g</w:t>
                </w:r>
                <w:r>
                  <w:rPr>
                    <w:b/>
                    <w:spacing w:val="5"/>
                    <w:sz w:val="40"/>
                    <w:szCs w:val="40"/>
                    <w:u w:val="thick" w:color="000000"/>
                  </w:rPr>
                  <w:t>e</w:t>
                </w:r>
                <w:r>
                  <w:rPr>
                    <w:b/>
                    <w:spacing w:val="-10"/>
                    <w:sz w:val="40"/>
                    <w:szCs w:val="40"/>
                    <w:u w:val="thick" w:color="000000"/>
                  </w:rPr>
                  <w:t>m</w:t>
                </w:r>
                <w:r>
                  <w:rPr>
                    <w:b/>
                    <w:sz w:val="40"/>
                    <w:szCs w:val="40"/>
                    <w:u w:val="thick" w:color="000000"/>
                  </w:rPr>
                  <w:t>ent</w:t>
                </w:r>
                <w:r w:rsidR="00C84DFE">
                  <w:rPr>
                    <w:b/>
                    <w:sz w:val="40"/>
                    <w:szCs w:val="40"/>
                    <w:u w:val="thick" w:color="000000"/>
                  </w:rPr>
                  <w:t xml:space="preserve"> (Sample)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66" w:rsidRDefault="00891DA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9pt;margin-top:52.1pt;width:154.05pt;height:21.9pt;z-index:-251658240;mso-position-horizontal-relative:page;mso-position-vertical-relative:page" filled="f" stroked="f">
          <v:textbox inset="0,0,0,0">
            <w:txbxContent>
              <w:p w:rsidR="002B6266" w:rsidRDefault="004526B5">
                <w:pPr>
                  <w:spacing w:line="420" w:lineRule="exact"/>
                  <w:ind w:left="20" w:right="-60"/>
                  <w:rPr>
                    <w:sz w:val="40"/>
                    <w:szCs w:val="40"/>
                  </w:rPr>
                </w:pPr>
                <w:r>
                  <w:rPr>
                    <w:b/>
                    <w:spacing w:val="-2"/>
                    <w:sz w:val="40"/>
                    <w:szCs w:val="40"/>
                    <w:u w:val="thick" w:color="000000"/>
                  </w:rPr>
                  <w:t>T</w:t>
                </w:r>
                <w:r>
                  <w:rPr>
                    <w:b/>
                    <w:spacing w:val="2"/>
                    <w:sz w:val="40"/>
                    <w:szCs w:val="40"/>
                    <w:u w:val="thick" w:color="000000"/>
                  </w:rPr>
                  <w:t>a</w:t>
                </w:r>
                <w:r>
                  <w:rPr>
                    <w:b/>
                    <w:sz w:val="40"/>
                    <w:szCs w:val="40"/>
                    <w:u w:val="thick" w:color="000000"/>
                  </w:rPr>
                  <w:t>ble</w:t>
                </w:r>
                <w:r>
                  <w:rPr>
                    <w:b/>
                    <w:spacing w:val="-11"/>
                    <w:sz w:val="40"/>
                    <w:szCs w:val="40"/>
                    <w:u w:val="thick" w:color="000000"/>
                  </w:rPr>
                  <w:t xml:space="preserve"> </w:t>
                </w:r>
                <w:r>
                  <w:rPr>
                    <w:b/>
                    <w:spacing w:val="3"/>
                    <w:sz w:val="40"/>
                    <w:szCs w:val="40"/>
                    <w:u w:val="thick" w:color="000000"/>
                  </w:rPr>
                  <w:t>o</w:t>
                </w:r>
                <w:r>
                  <w:rPr>
                    <w:b/>
                    <w:sz w:val="40"/>
                    <w:szCs w:val="40"/>
                    <w:u w:val="thick" w:color="000000"/>
                  </w:rPr>
                  <w:t>f</w:t>
                </w:r>
                <w:r>
                  <w:rPr>
                    <w:b/>
                    <w:spacing w:val="-2"/>
                    <w:sz w:val="40"/>
                    <w:szCs w:val="40"/>
                    <w:u w:val="thick" w:color="000000"/>
                  </w:rPr>
                  <w:t xml:space="preserve"> </w:t>
                </w:r>
                <w:r>
                  <w:rPr>
                    <w:b/>
                    <w:sz w:val="40"/>
                    <w:szCs w:val="40"/>
                    <w:u w:val="thick" w:color="000000"/>
                  </w:rPr>
                  <w:t>C</w:t>
                </w:r>
                <w:r>
                  <w:rPr>
                    <w:b/>
                    <w:spacing w:val="2"/>
                    <w:sz w:val="40"/>
                    <w:szCs w:val="40"/>
                    <w:u w:val="thick" w:color="000000"/>
                  </w:rPr>
                  <w:t>o</w:t>
                </w:r>
                <w:r>
                  <w:rPr>
                    <w:b/>
                    <w:sz w:val="40"/>
                    <w:szCs w:val="40"/>
                    <w:u w:val="thick" w:color="000000"/>
                  </w:rPr>
                  <w:t>nt</w:t>
                </w:r>
                <w:r>
                  <w:rPr>
                    <w:b/>
                    <w:spacing w:val="1"/>
                    <w:sz w:val="40"/>
                    <w:szCs w:val="40"/>
                    <w:u w:val="thick" w:color="000000"/>
                  </w:rPr>
                  <w:t>e</w:t>
                </w:r>
                <w:r>
                  <w:rPr>
                    <w:b/>
                    <w:sz w:val="40"/>
                    <w:szCs w:val="40"/>
                    <w:u w:val="thick" w:color="000000"/>
                  </w:rPr>
                  <w:t>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66" w:rsidRDefault="002B6266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574FD"/>
    <w:multiLevelType w:val="multilevel"/>
    <w:tmpl w:val="B900A4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66"/>
    <w:rsid w:val="000A70DB"/>
    <w:rsid w:val="002B6266"/>
    <w:rsid w:val="002C6024"/>
    <w:rsid w:val="004526B5"/>
    <w:rsid w:val="00891DA9"/>
    <w:rsid w:val="00C25F8D"/>
    <w:rsid w:val="00C84DFE"/>
    <w:rsid w:val="00C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6EE7609-3FF2-4BC4-983A-DA1BD648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4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DFE"/>
  </w:style>
  <w:style w:type="paragraph" w:styleId="Footer">
    <w:name w:val="footer"/>
    <w:basedOn w:val="Normal"/>
    <w:link w:val="FooterChar"/>
    <w:uiPriority w:val="99"/>
    <w:unhideWhenUsed/>
    <w:rsid w:val="00C84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Microsoft account</cp:lastModifiedBy>
  <cp:revision>3</cp:revision>
  <dcterms:created xsi:type="dcterms:W3CDTF">2016-11-14T13:56:00Z</dcterms:created>
  <dcterms:modified xsi:type="dcterms:W3CDTF">2022-06-07T07:28:00Z</dcterms:modified>
</cp:coreProperties>
</file>